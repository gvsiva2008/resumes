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0B2F" w14:textId="14EA06B6" w:rsidR="00F870B2" w:rsidRDefault="00EF3CE4" w:rsidP="00F75F9F">
      <w:pPr>
        <w:pBdr>
          <w:bottom w:val="threeDEngrave" w:sz="24" w:space="7" w:color="auto"/>
        </w:pBdr>
        <w:shd w:val="clear" w:color="auto" w:fill="003366"/>
        <w:tabs>
          <w:tab w:val="left" w:pos="375"/>
          <w:tab w:val="center" w:pos="4513"/>
        </w:tabs>
        <w:spacing w:line="276" w:lineRule="auto"/>
        <w:jc w:val="center"/>
        <w:rPr>
          <w:rFonts w:ascii="Arial" w:hAnsi="Arial" w:cs="Arial"/>
          <w:b/>
          <w:color w:val="FFFFFF"/>
          <w:sz w:val="32"/>
          <w:szCs w:val="32"/>
          <w:lang w:val="en-SG"/>
        </w:rPr>
      </w:pPr>
      <w:r>
        <w:rPr>
          <w:rFonts w:ascii="Arial" w:hAnsi="Arial" w:cs="Arial"/>
          <w:b/>
          <w:color w:val="FFFFFF"/>
          <w:sz w:val="32"/>
          <w:szCs w:val="32"/>
          <w:lang w:val="en-SG"/>
        </w:rPr>
        <w:t>Name</w:t>
      </w:r>
    </w:p>
    <w:p w14:paraId="199F834C" w14:textId="6ED75835" w:rsidR="00D33FA2" w:rsidRPr="00F870B2" w:rsidRDefault="00D33FA2" w:rsidP="00F75F9F">
      <w:pPr>
        <w:pBdr>
          <w:bottom w:val="threeDEngrave" w:sz="24" w:space="7" w:color="auto"/>
        </w:pBdr>
        <w:shd w:val="clear" w:color="auto" w:fill="003366"/>
        <w:tabs>
          <w:tab w:val="left" w:pos="375"/>
          <w:tab w:val="center" w:pos="4513"/>
        </w:tabs>
        <w:spacing w:line="276" w:lineRule="auto"/>
        <w:jc w:val="center"/>
        <w:rPr>
          <w:rFonts w:ascii="Arial" w:hAnsi="Arial" w:cs="Arial"/>
          <w:b/>
          <w:color w:val="FFFFFF"/>
          <w:sz w:val="22"/>
          <w:szCs w:val="22"/>
          <w:lang w:val="en-SG"/>
        </w:rPr>
      </w:pPr>
      <w:r w:rsidRPr="00F870B2">
        <w:rPr>
          <w:rFonts w:ascii="Arial" w:hAnsi="Arial" w:cs="Arial"/>
          <w:b/>
          <w:bCs/>
          <w:color w:val="FFFFFF"/>
          <w:sz w:val="22"/>
          <w:szCs w:val="22"/>
          <w:lang w:val="en-SG"/>
        </w:rPr>
        <w:t>DevOps &amp; AWS Engineer</w:t>
      </w:r>
      <w:r w:rsidR="00F870B2" w:rsidRPr="00F870B2">
        <w:rPr>
          <w:rFonts w:ascii="Arial" w:hAnsi="Arial" w:cs="Arial"/>
          <w:color w:val="FFFFFF"/>
          <w:sz w:val="22"/>
          <w:szCs w:val="22"/>
          <w:lang w:val="en-SG"/>
        </w:rPr>
        <w:t xml:space="preserve"> |</w:t>
      </w:r>
      <w:r w:rsidR="00F870B2" w:rsidRPr="00F870B2">
        <w:rPr>
          <w:rFonts w:ascii="Arial" w:hAnsi="Arial" w:cs="Arial"/>
          <w:b/>
          <w:color w:val="FFFFFF"/>
          <w:sz w:val="22"/>
          <w:szCs w:val="22"/>
          <w:lang w:val="en-SG"/>
        </w:rPr>
        <w:t xml:space="preserve"> </w:t>
      </w:r>
      <w:r w:rsidR="00F870B2"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>M</w:t>
      </w:r>
      <w:r w:rsidR="00F870B2" w:rsidRPr="00F870B2"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 xml:space="preserve">obile </w:t>
      </w:r>
      <w:r w:rsidRPr="00F870B2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 xml:space="preserve">(+91) </w:t>
      </w:r>
      <w:r w:rsidR="00EF3CE4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>xxxxxxxxx</w:t>
      </w:r>
      <w:r w:rsidRPr="00F870B2"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 xml:space="preserve"> </w:t>
      </w:r>
      <w:r w:rsidR="00F870B2" w:rsidRPr="00F870B2"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>|</w:t>
      </w:r>
      <w:r w:rsidR="00EF3CE4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>xxxxxxxxx</w:t>
      </w:r>
      <w:r w:rsidRPr="00F870B2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>@gmail.com</w:t>
      </w:r>
    </w:p>
    <w:p w14:paraId="466CB757" w14:textId="0FEFB2EE" w:rsidR="00026AC6" w:rsidRPr="00F870B2" w:rsidRDefault="00DD6BB1" w:rsidP="00F870B2">
      <w:pPr>
        <w:spacing w:after="0" w:line="360" w:lineRule="auto"/>
        <w:rPr>
          <w:rFonts w:ascii="Times New Roman" w:hAnsi="Times New Roman"/>
          <w:b/>
          <w:bCs/>
          <w:i w:val="0"/>
          <w:color w:val="000000"/>
          <w:sz w:val="22"/>
          <w:szCs w:val="22"/>
        </w:rPr>
      </w:pPr>
      <w:r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 xml:space="preserve">            </w:t>
      </w:r>
      <w:r w:rsidR="00DE3C90">
        <w:rPr>
          <w:rFonts w:ascii="Times New Roman" w:hAnsi="Times New Roman"/>
          <w:bCs/>
          <w:i w:val="0"/>
          <w:color w:val="000000"/>
          <w:sz w:val="22"/>
          <w:szCs w:val="22"/>
        </w:rPr>
        <w:t xml:space="preserve"> </w:t>
      </w:r>
      <w:r w:rsidR="00252E01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252E01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</w:p>
    <w:p w14:paraId="53C27047" w14:textId="77777777" w:rsidR="00267088" w:rsidRPr="00026AC6" w:rsidRDefault="005A4763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026AC6">
        <w:rPr>
          <w:rFonts w:ascii="Times New Roman" w:hAnsi="Times New Roman"/>
          <w:b/>
          <w:i w:val="0"/>
          <w:sz w:val="28"/>
          <w:u w:val="single"/>
        </w:rPr>
        <w:t>Professional Summary</w:t>
      </w:r>
    </w:p>
    <w:p w14:paraId="655A2E4E" w14:textId="77777777" w:rsidR="00026AC6" w:rsidRPr="00026AC6" w:rsidRDefault="00026AC6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14:paraId="4FAF505C" w14:textId="67227A75" w:rsidR="00BA3E17" w:rsidRDefault="00E65A7E" w:rsidP="00494C15">
      <w:pPr>
        <w:pStyle w:val="NoSpacing"/>
        <w:spacing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E65A7E">
        <w:rPr>
          <w:rFonts w:ascii="Times New Roman" w:hAnsi="Times New Roman"/>
          <w:i w:val="0"/>
          <w:sz w:val="22"/>
          <w:szCs w:val="22"/>
        </w:rPr>
        <w:t xml:space="preserve">Professional with </w:t>
      </w:r>
      <w:r w:rsidR="00C36685" w:rsidRPr="00FE7A2F">
        <w:rPr>
          <w:rFonts w:ascii="Times New Roman" w:hAnsi="Times New Roman"/>
          <w:i w:val="0"/>
          <w:sz w:val="22"/>
          <w:szCs w:val="22"/>
        </w:rPr>
        <w:t>Over</w:t>
      </w:r>
      <w:r w:rsidR="00494C15">
        <w:rPr>
          <w:rFonts w:ascii="Times New Roman" w:hAnsi="Times New Roman"/>
          <w:i w:val="0"/>
          <w:sz w:val="22"/>
          <w:szCs w:val="22"/>
        </w:rPr>
        <w:t xml:space="preserve"> </w:t>
      </w:r>
      <w:r w:rsidR="00252E01">
        <w:rPr>
          <w:rFonts w:ascii="Times New Roman" w:hAnsi="Times New Roman"/>
          <w:b/>
          <w:i w:val="0"/>
          <w:sz w:val="22"/>
          <w:szCs w:val="22"/>
        </w:rPr>
        <w:t>4</w:t>
      </w:r>
      <w:r w:rsidR="00FB4A00">
        <w:rPr>
          <w:rFonts w:ascii="Times New Roman" w:hAnsi="Times New Roman"/>
          <w:b/>
          <w:i w:val="0"/>
          <w:sz w:val="22"/>
          <w:szCs w:val="22"/>
        </w:rPr>
        <w:t>.1</w:t>
      </w:r>
      <w:r w:rsidR="00C36685" w:rsidRPr="00FE7A2F">
        <w:rPr>
          <w:rFonts w:ascii="Times New Roman" w:hAnsi="Times New Roman"/>
          <w:b/>
          <w:i w:val="0"/>
          <w:sz w:val="22"/>
          <w:szCs w:val="22"/>
        </w:rPr>
        <w:t xml:space="preserve"> Years</w:t>
      </w:r>
      <w:r w:rsidR="00C36685" w:rsidRPr="00FE7A2F">
        <w:rPr>
          <w:rFonts w:ascii="Times New Roman" w:hAnsi="Times New Roman"/>
          <w:i w:val="0"/>
          <w:sz w:val="22"/>
          <w:szCs w:val="22"/>
        </w:rPr>
        <w:t xml:space="preserve"> of</w:t>
      </w:r>
      <w:r w:rsidR="00BF11FD">
        <w:rPr>
          <w:rFonts w:ascii="Times New Roman" w:hAnsi="Times New Roman"/>
          <w:i w:val="0"/>
          <w:sz w:val="22"/>
          <w:szCs w:val="22"/>
        </w:rPr>
        <w:t xml:space="preserve"> </w:t>
      </w:r>
      <w:r w:rsidR="00C36685" w:rsidRPr="00FE7A2F">
        <w:rPr>
          <w:rFonts w:ascii="Times New Roman" w:hAnsi="Times New Roman"/>
          <w:i w:val="0"/>
          <w:sz w:val="22"/>
          <w:szCs w:val="22"/>
        </w:rPr>
        <w:t xml:space="preserve">IT experience specialized in 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>DevOps Environment, Amazon Web Services</w:t>
      </w:r>
      <w:r w:rsidR="00DD6BB1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(AWS) </w:t>
      </w:r>
      <w:r w:rsidR="00C36685" w:rsidRPr="00FE7A2F">
        <w:rPr>
          <w:rFonts w:ascii="Times New Roman" w:hAnsi="Times New Roman"/>
          <w:i w:val="0"/>
          <w:sz w:val="22"/>
          <w:szCs w:val="22"/>
        </w:rPr>
        <w:t>and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 Linux.</w:t>
      </w:r>
    </w:p>
    <w:p w14:paraId="13AAB417" w14:textId="15853566" w:rsidR="00494C15" w:rsidRDefault="00494C15" w:rsidP="00494C15">
      <w:pPr>
        <w:pStyle w:val="NoSpacing"/>
        <w:spacing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14:paraId="16CB8198" w14:textId="77777777" w:rsidR="00656E3D" w:rsidRPr="00D9055E" w:rsidRDefault="00656E3D" w:rsidP="00656E3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DevOps Tools</w:t>
      </w:r>
    </w:p>
    <w:p w14:paraId="18375048" w14:textId="77777777" w:rsidR="00656E3D" w:rsidRPr="00FE7A2F" w:rsidRDefault="00656E3D" w:rsidP="00656E3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14:paraId="7799DE74" w14:textId="2957C2F8" w:rsidR="00BC294D" w:rsidRPr="000C3845" w:rsidRDefault="00656E3D" w:rsidP="000C3845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Hands-on experience in </w:t>
      </w:r>
      <w:r w:rsidR="00057BBC">
        <w:rPr>
          <w:rFonts w:ascii="Times New Roman" w:hAnsi="Times New Roman"/>
          <w:b/>
          <w:i w:val="0"/>
          <w:sz w:val="22"/>
          <w:szCs w:val="22"/>
        </w:rPr>
        <w:t>GIT (Distributed V</w:t>
      </w:r>
      <w:r w:rsidRPr="00FE7A2F">
        <w:rPr>
          <w:rFonts w:ascii="Times New Roman" w:hAnsi="Times New Roman"/>
          <w:b/>
          <w:i w:val="0"/>
          <w:sz w:val="22"/>
          <w:szCs w:val="22"/>
        </w:rPr>
        <w:t>ersion</w:t>
      </w:r>
      <w:r w:rsidR="00057BBC">
        <w:rPr>
          <w:rFonts w:ascii="Times New Roman" w:hAnsi="Times New Roman"/>
          <w:b/>
          <w:i w:val="0"/>
          <w:sz w:val="22"/>
          <w:szCs w:val="22"/>
        </w:rPr>
        <w:t xml:space="preserve"> Control T</w:t>
      </w:r>
      <w:r w:rsidR="00AD2AB5">
        <w:rPr>
          <w:rFonts w:ascii="Times New Roman" w:hAnsi="Times New Roman"/>
          <w:b/>
          <w:i w:val="0"/>
          <w:sz w:val="22"/>
          <w:szCs w:val="22"/>
        </w:rPr>
        <w:t xml:space="preserve">ool), </w:t>
      </w:r>
      <w:r w:rsidR="00365D74">
        <w:rPr>
          <w:rFonts w:ascii="Times New Roman" w:hAnsi="Times New Roman"/>
          <w:b/>
          <w:i w:val="0"/>
          <w:sz w:val="22"/>
          <w:szCs w:val="22"/>
        </w:rPr>
        <w:t>Ansible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 (Configuration Management Tools), </w:t>
      </w:r>
      <w:r w:rsidR="007404B5">
        <w:rPr>
          <w:rFonts w:ascii="Times New Roman" w:hAnsi="Times New Roman"/>
          <w:b/>
          <w:i w:val="0"/>
          <w:sz w:val="22"/>
          <w:szCs w:val="22"/>
        </w:rPr>
        <w:t>Maven (</w:t>
      </w:r>
      <w:r w:rsidR="00057BBC">
        <w:rPr>
          <w:rFonts w:ascii="Times New Roman" w:hAnsi="Times New Roman"/>
          <w:b/>
          <w:i w:val="0"/>
          <w:sz w:val="22"/>
          <w:szCs w:val="22"/>
        </w:rPr>
        <w:t>Build T</w:t>
      </w:r>
      <w:r w:rsidR="00C5107D">
        <w:rPr>
          <w:rFonts w:ascii="Times New Roman" w:hAnsi="Times New Roman"/>
          <w:b/>
          <w:i w:val="0"/>
          <w:sz w:val="22"/>
          <w:szCs w:val="22"/>
        </w:rPr>
        <w:t xml:space="preserve">ool), </w:t>
      </w:r>
      <w:r w:rsidRPr="00FE7A2F">
        <w:rPr>
          <w:rFonts w:ascii="Times New Roman" w:hAnsi="Times New Roman"/>
          <w:b/>
          <w:i w:val="0"/>
          <w:sz w:val="22"/>
          <w:szCs w:val="22"/>
        </w:rPr>
        <w:t>Docker (Container Based Tool)</w:t>
      </w:r>
      <w:r w:rsidR="0010169A">
        <w:rPr>
          <w:rFonts w:ascii="Times New Roman" w:hAnsi="Times New Roman"/>
          <w:b/>
          <w:i w:val="0"/>
          <w:sz w:val="22"/>
          <w:szCs w:val="22"/>
        </w:rPr>
        <w:t xml:space="preserve"> and </w:t>
      </w:r>
      <w:r w:rsidRPr="00FE7A2F">
        <w:rPr>
          <w:rFonts w:ascii="Times New Roman" w:hAnsi="Times New Roman"/>
          <w:b/>
          <w:i w:val="0"/>
          <w:sz w:val="22"/>
          <w:szCs w:val="22"/>
        </w:rPr>
        <w:t>Jenkins (</w:t>
      </w:r>
      <w:r w:rsidR="00DD6BB1" w:rsidRPr="00FE7A2F">
        <w:rPr>
          <w:rFonts w:ascii="Times New Roman" w:hAnsi="Times New Roman"/>
          <w:b/>
          <w:i w:val="0"/>
          <w:sz w:val="22"/>
          <w:szCs w:val="22"/>
        </w:rPr>
        <w:t>Contin</w:t>
      </w:r>
      <w:r w:rsidR="00DD6BB1">
        <w:rPr>
          <w:rFonts w:ascii="Times New Roman" w:hAnsi="Times New Roman"/>
          <w:b/>
          <w:i w:val="0"/>
          <w:sz w:val="22"/>
          <w:szCs w:val="22"/>
        </w:rPr>
        <w:t>uo</w:t>
      </w:r>
      <w:r w:rsidR="00DD6BB1" w:rsidRPr="00FE7A2F">
        <w:rPr>
          <w:rFonts w:ascii="Times New Roman" w:hAnsi="Times New Roman"/>
          <w:b/>
          <w:i w:val="0"/>
          <w:sz w:val="22"/>
          <w:szCs w:val="22"/>
        </w:rPr>
        <w:t>us</w:t>
      </w:r>
      <w:r w:rsidR="00057BBC">
        <w:rPr>
          <w:rFonts w:ascii="Times New Roman" w:hAnsi="Times New Roman"/>
          <w:b/>
          <w:i w:val="0"/>
          <w:sz w:val="22"/>
          <w:szCs w:val="22"/>
        </w:rPr>
        <w:t xml:space="preserve"> Integration T</w:t>
      </w:r>
      <w:r w:rsidRPr="00FE7A2F">
        <w:rPr>
          <w:rFonts w:ascii="Times New Roman" w:hAnsi="Times New Roman"/>
          <w:b/>
          <w:i w:val="0"/>
          <w:sz w:val="22"/>
          <w:szCs w:val="22"/>
        </w:rPr>
        <w:t>ool)</w:t>
      </w:r>
      <w:r w:rsidR="002471C5">
        <w:rPr>
          <w:rFonts w:ascii="Times New Roman" w:hAnsi="Times New Roman"/>
          <w:b/>
          <w:i w:val="0"/>
          <w:sz w:val="22"/>
          <w:szCs w:val="22"/>
        </w:rPr>
        <w:t xml:space="preserve">, </w:t>
      </w:r>
      <w:r w:rsidR="00711715" w:rsidRPr="00711715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Kubernetes</w:t>
      </w:r>
      <w:r w:rsidR="00711715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 xml:space="preserve"> (</w:t>
      </w:r>
      <w:r w:rsidR="007441F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</w:t>
      </w:r>
      <w:r w:rsidR="0071171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rchestration</w:t>
      </w:r>
      <w:r w:rsidR="00711715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 xml:space="preserve">) </w:t>
      </w:r>
      <w:r w:rsidR="000220EA">
        <w:rPr>
          <w:rFonts w:ascii="Times New Roman" w:hAnsi="Times New Roman"/>
          <w:b/>
          <w:i w:val="0"/>
          <w:sz w:val="22"/>
          <w:szCs w:val="22"/>
        </w:rPr>
        <w:t>Apache</w:t>
      </w:r>
      <w:r w:rsidR="00B5361A">
        <w:rPr>
          <w:b/>
          <w:sz w:val="22"/>
        </w:rPr>
        <w:t xml:space="preserve"> Tomcat </w:t>
      </w:r>
      <w:r w:rsidR="00B5361A">
        <w:rPr>
          <w:rFonts w:ascii="Times New Roman" w:hAnsi="Times New Roman"/>
          <w:b/>
          <w:i w:val="0"/>
          <w:sz w:val="22"/>
          <w:szCs w:val="22"/>
        </w:rPr>
        <w:t>(</w:t>
      </w:r>
      <w:r w:rsidR="00073D64">
        <w:rPr>
          <w:b/>
          <w:sz w:val="22"/>
        </w:rPr>
        <w:t xml:space="preserve">Web </w:t>
      </w:r>
      <w:r w:rsidR="00B5361A">
        <w:rPr>
          <w:b/>
          <w:sz w:val="22"/>
        </w:rPr>
        <w:t>Application Server)</w:t>
      </w:r>
      <w:r w:rsidR="00F15BA7">
        <w:rPr>
          <w:b/>
          <w:sz w:val="22"/>
        </w:rPr>
        <w:t>.</w:t>
      </w:r>
    </w:p>
    <w:p w14:paraId="2A2BA92A" w14:textId="77777777" w:rsidR="008F37C8" w:rsidRPr="00FE7A2F" w:rsidRDefault="008F37C8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14:paraId="64F7FE00" w14:textId="77777777" w:rsidR="00BC294D" w:rsidRPr="00D9055E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Amazon Web Services (AWS cloud)</w:t>
      </w:r>
    </w:p>
    <w:p w14:paraId="18D83B91" w14:textId="77777777" w:rsidR="00BC294D" w:rsidRPr="00582BF4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i w:val="0"/>
          <w:sz w:val="24"/>
          <w:szCs w:val="22"/>
          <w:u w:val="single"/>
        </w:rPr>
      </w:pPr>
    </w:p>
    <w:p w14:paraId="3A71DCED" w14:textId="77777777" w:rsidR="00BC294D" w:rsidRPr="00C6525B" w:rsidRDefault="000D69E3" w:rsidP="00C6525B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Having knowledge </w:t>
      </w:r>
      <w:r w:rsidR="00BC294D" w:rsidRPr="00FE7A2F">
        <w:rPr>
          <w:rFonts w:ascii="Times New Roman" w:hAnsi="Times New Roman"/>
          <w:i w:val="0"/>
          <w:sz w:val="22"/>
          <w:szCs w:val="22"/>
        </w:rPr>
        <w:t xml:space="preserve">in </w:t>
      </w:r>
      <w:r w:rsidR="00DD6BB1">
        <w:rPr>
          <w:rFonts w:ascii="Times New Roman" w:hAnsi="Times New Roman"/>
          <w:b/>
          <w:i w:val="0"/>
          <w:sz w:val="22"/>
          <w:szCs w:val="22"/>
        </w:rPr>
        <w:t>EC</w:t>
      </w:r>
      <w:r w:rsidR="007404B5">
        <w:rPr>
          <w:rFonts w:ascii="Times New Roman" w:hAnsi="Times New Roman"/>
          <w:b/>
          <w:i w:val="0"/>
          <w:sz w:val="22"/>
          <w:szCs w:val="22"/>
        </w:rPr>
        <w:t xml:space="preserve">2, VPC, </w:t>
      </w:r>
      <w:r w:rsidR="00CF5228">
        <w:rPr>
          <w:rFonts w:ascii="Times New Roman" w:hAnsi="Times New Roman"/>
          <w:b/>
          <w:i w:val="0"/>
          <w:sz w:val="22"/>
          <w:szCs w:val="22"/>
        </w:rPr>
        <w:t xml:space="preserve">S3, IAM, </w:t>
      </w:r>
      <w:r w:rsidR="00BC294D" w:rsidRPr="00EB67ED">
        <w:rPr>
          <w:rFonts w:ascii="Times New Roman" w:hAnsi="Times New Roman"/>
          <w:b/>
          <w:i w:val="0"/>
          <w:sz w:val="22"/>
          <w:szCs w:val="22"/>
        </w:rPr>
        <w:t>SNS, Cloud Watch,</w:t>
      </w:r>
      <w:r w:rsidR="00B74537" w:rsidRPr="00EB67ED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B74537" w:rsidRPr="00C6525B">
        <w:rPr>
          <w:rFonts w:ascii="Times New Roman" w:hAnsi="Times New Roman"/>
          <w:b/>
          <w:i w:val="0"/>
          <w:sz w:val="22"/>
          <w:szCs w:val="22"/>
        </w:rPr>
        <w:t>Cloud Front,</w:t>
      </w:r>
      <w:r w:rsidR="00C5125D" w:rsidRPr="00C6525B">
        <w:rPr>
          <w:rFonts w:ascii="Times New Roman" w:hAnsi="Times New Roman"/>
          <w:b/>
          <w:i w:val="0"/>
          <w:sz w:val="22"/>
          <w:szCs w:val="22"/>
        </w:rPr>
        <w:t xml:space="preserve"> Cloud Formation,</w:t>
      </w:r>
      <w:r w:rsidR="00BC294D" w:rsidRPr="00C6525B">
        <w:rPr>
          <w:rFonts w:ascii="Times New Roman" w:hAnsi="Times New Roman"/>
          <w:b/>
          <w:i w:val="0"/>
          <w:sz w:val="22"/>
          <w:szCs w:val="22"/>
        </w:rPr>
        <w:t xml:space="preserve"> EBS, Elastic Load Balancer</w:t>
      </w:r>
      <w:r w:rsidR="00365D74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365D74" w:rsidRPr="00C6525B">
        <w:rPr>
          <w:rFonts w:ascii="Times New Roman" w:hAnsi="Times New Roman"/>
          <w:b/>
          <w:i w:val="0"/>
          <w:sz w:val="22"/>
          <w:szCs w:val="22"/>
        </w:rPr>
        <w:t>and Auto</w:t>
      </w:r>
      <w:r w:rsidR="00C5125D" w:rsidRPr="00C6525B">
        <w:rPr>
          <w:rFonts w:ascii="Times New Roman" w:hAnsi="Times New Roman"/>
          <w:b/>
          <w:i w:val="0"/>
          <w:sz w:val="22"/>
          <w:szCs w:val="22"/>
        </w:rPr>
        <w:t xml:space="preserve"> Scaling</w:t>
      </w:r>
      <w:r w:rsidR="00561122">
        <w:rPr>
          <w:rFonts w:ascii="Times New Roman" w:hAnsi="Times New Roman"/>
          <w:b/>
          <w:i w:val="0"/>
          <w:sz w:val="22"/>
          <w:szCs w:val="22"/>
        </w:rPr>
        <w:t>, RDS</w:t>
      </w:r>
      <w:r w:rsidR="00C5125D" w:rsidRPr="00C6525B">
        <w:rPr>
          <w:rFonts w:ascii="Times New Roman" w:hAnsi="Times New Roman"/>
          <w:b/>
          <w:i w:val="0"/>
          <w:sz w:val="22"/>
          <w:szCs w:val="22"/>
        </w:rPr>
        <w:t>.</w:t>
      </w:r>
    </w:p>
    <w:p w14:paraId="34149AD9" w14:textId="03AE316F" w:rsidR="008F37C8" w:rsidRPr="00FE7A2F" w:rsidRDefault="008F37C8" w:rsidP="000C3845">
      <w:pPr>
        <w:spacing w:after="0" w:line="240" w:lineRule="auto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14:paraId="41C6BDD3" w14:textId="77777777" w:rsidR="002B3F39" w:rsidRPr="00D9055E" w:rsidRDefault="00D64C7C" w:rsidP="002B3F39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Linux and Centos</w:t>
      </w:r>
    </w:p>
    <w:p w14:paraId="006D14C2" w14:textId="77777777" w:rsidR="00D64C7C" w:rsidRPr="00FE7A2F" w:rsidRDefault="00D64C7C" w:rsidP="002B3F39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73C2066E" w14:textId="77777777" w:rsidR="002B3F39" w:rsidRPr="00582BF4" w:rsidRDefault="00D64C7C" w:rsidP="00537738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Installation and configuration </w:t>
      </w:r>
      <w:r w:rsidR="0073165C" w:rsidRPr="00FE7A2F">
        <w:rPr>
          <w:rFonts w:ascii="Times New Roman" w:hAnsi="Times New Roman"/>
          <w:i w:val="0"/>
          <w:sz w:val="22"/>
          <w:szCs w:val="22"/>
        </w:rPr>
        <w:t>of</w:t>
      </w:r>
      <w:r w:rsidR="0073165C">
        <w:rPr>
          <w:rFonts w:ascii="Times New Roman" w:hAnsi="Times New Roman"/>
          <w:i w:val="0"/>
          <w:sz w:val="22"/>
          <w:szCs w:val="22"/>
        </w:rPr>
        <w:t xml:space="preserve"> </w:t>
      </w:r>
      <w:r w:rsidR="0073165C" w:rsidRPr="0073165C">
        <w:rPr>
          <w:rFonts w:ascii="Times New Roman" w:hAnsi="Times New Roman"/>
          <w:b/>
          <w:i w:val="0"/>
          <w:sz w:val="22"/>
          <w:szCs w:val="22"/>
        </w:rPr>
        <w:t>Red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 Hat Enterprise Linux</w:t>
      </w:r>
      <w:r w:rsidR="00D10137">
        <w:rPr>
          <w:rFonts w:ascii="Times New Roman" w:hAnsi="Times New Roman"/>
          <w:i w:val="0"/>
          <w:sz w:val="22"/>
          <w:szCs w:val="22"/>
        </w:rPr>
        <w:t xml:space="preserve">, </w:t>
      </w:r>
      <w:r w:rsidR="00D10137" w:rsidRPr="00D10137">
        <w:rPr>
          <w:rFonts w:ascii="Times New Roman" w:hAnsi="Times New Roman"/>
          <w:b/>
          <w:i w:val="0"/>
          <w:sz w:val="22"/>
          <w:szCs w:val="22"/>
        </w:rPr>
        <w:t>Ubuntu</w:t>
      </w:r>
      <w:r w:rsidR="00D10137">
        <w:rPr>
          <w:rFonts w:ascii="Times New Roman" w:hAnsi="Times New Roman"/>
          <w:i w:val="0"/>
          <w:sz w:val="22"/>
          <w:szCs w:val="22"/>
        </w:rPr>
        <w:t xml:space="preserve"> 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and </w:t>
      </w:r>
      <w:r w:rsidRPr="00FE7A2F">
        <w:rPr>
          <w:rFonts w:ascii="Times New Roman" w:hAnsi="Times New Roman"/>
          <w:b/>
          <w:i w:val="0"/>
          <w:sz w:val="22"/>
          <w:szCs w:val="22"/>
        </w:rPr>
        <w:t>Centos.</w:t>
      </w:r>
    </w:p>
    <w:p w14:paraId="757D8D64" w14:textId="77777777" w:rsidR="00582BF4" w:rsidRPr="00CF5228" w:rsidRDefault="00582BF4" w:rsidP="00CF5228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Calibri"/>
          <w:b/>
          <w:i w:val="0"/>
          <w:iCs w:val="0"/>
          <w:sz w:val="22"/>
          <w:szCs w:val="22"/>
        </w:rPr>
      </w:pPr>
      <w:r w:rsidRPr="00582BF4">
        <w:rPr>
          <w:rFonts w:cs="Calibri"/>
          <w:i w:val="0"/>
          <w:sz w:val="22"/>
          <w:szCs w:val="22"/>
        </w:rPr>
        <w:t xml:space="preserve">Having good working experience in </w:t>
      </w:r>
      <w:r w:rsidRPr="00582BF4">
        <w:rPr>
          <w:rFonts w:cs="Calibri"/>
          <w:b/>
          <w:i w:val="0"/>
          <w:sz w:val="22"/>
          <w:szCs w:val="22"/>
        </w:rPr>
        <w:t>Managing File Systems and Partitions</w:t>
      </w:r>
      <w:r w:rsidRPr="00582BF4">
        <w:rPr>
          <w:rFonts w:cs="Calibri"/>
          <w:i w:val="0"/>
          <w:sz w:val="22"/>
          <w:szCs w:val="22"/>
        </w:rPr>
        <w:t xml:space="preserve">, </w:t>
      </w:r>
      <w:r w:rsidR="0073165C">
        <w:rPr>
          <w:rFonts w:cs="Calibri"/>
          <w:b/>
          <w:i w:val="0"/>
          <w:sz w:val="22"/>
          <w:szCs w:val="22"/>
        </w:rPr>
        <w:t xml:space="preserve">Logical Volume Management </w:t>
      </w:r>
      <w:r w:rsidR="00AD2AB5">
        <w:rPr>
          <w:rFonts w:cs="Calibri"/>
          <w:b/>
          <w:i w:val="0"/>
          <w:sz w:val="22"/>
          <w:szCs w:val="22"/>
        </w:rPr>
        <w:t>(LVM),</w:t>
      </w:r>
      <w:r w:rsidR="0073165C">
        <w:rPr>
          <w:rFonts w:cs="Calibri"/>
          <w:b/>
          <w:i w:val="0"/>
          <w:sz w:val="22"/>
          <w:szCs w:val="22"/>
        </w:rPr>
        <w:t xml:space="preserve"> </w:t>
      </w:r>
      <w:r w:rsidR="00382A06" w:rsidRPr="00382A06">
        <w:rPr>
          <w:rFonts w:cs="Calibri"/>
          <w:b/>
          <w:i w:val="0"/>
          <w:sz w:val="22"/>
          <w:szCs w:val="22"/>
        </w:rPr>
        <w:t>User &amp; Group Administration,</w:t>
      </w:r>
      <w:r w:rsidR="00D80B3D">
        <w:rPr>
          <w:rFonts w:cs="Calibri"/>
          <w:b/>
          <w:i w:val="0"/>
          <w:sz w:val="22"/>
          <w:szCs w:val="22"/>
        </w:rPr>
        <w:t xml:space="preserve"> </w:t>
      </w:r>
      <w:r w:rsidRPr="00582BF4">
        <w:rPr>
          <w:rFonts w:cs="Calibri"/>
          <w:b/>
          <w:i w:val="0"/>
          <w:sz w:val="22"/>
          <w:szCs w:val="22"/>
        </w:rPr>
        <w:t>Network</w:t>
      </w:r>
      <w:r w:rsidR="0073165C">
        <w:rPr>
          <w:rFonts w:cs="Calibri"/>
          <w:b/>
          <w:i w:val="0"/>
          <w:sz w:val="22"/>
          <w:szCs w:val="22"/>
        </w:rPr>
        <w:t xml:space="preserve"> configuration </w:t>
      </w:r>
      <w:r w:rsidRPr="00582BF4">
        <w:rPr>
          <w:rFonts w:cs="Calibri"/>
          <w:b/>
          <w:i w:val="0"/>
          <w:sz w:val="22"/>
          <w:szCs w:val="22"/>
        </w:rPr>
        <w:t>Tr</w:t>
      </w:r>
      <w:r w:rsidR="00365D74">
        <w:rPr>
          <w:rFonts w:cs="Calibri"/>
          <w:b/>
          <w:i w:val="0"/>
          <w:sz w:val="22"/>
          <w:szCs w:val="22"/>
        </w:rPr>
        <w:t>oubleshooting, Job Automation (</w:t>
      </w:r>
      <w:r w:rsidR="007404B5">
        <w:rPr>
          <w:rFonts w:cs="Calibri"/>
          <w:b/>
          <w:i w:val="0"/>
          <w:sz w:val="22"/>
          <w:szCs w:val="22"/>
        </w:rPr>
        <w:t>Corn</w:t>
      </w:r>
      <w:r w:rsidRPr="00582BF4">
        <w:rPr>
          <w:rFonts w:cs="Calibri"/>
          <w:b/>
          <w:i w:val="0"/>
          <w:sz w:val="22"/>
          <w:szCs w:val="22"/>
        </w:rPr>
        <w:t xml:space="preserve"> Job)</w:t>
      </w:r>
      <w:r w:rsidR="00E403E3">
        <w:rPr>
          <w:rFonts w:cs="Calibri"/>
          <w:b/>
          <w:i w:val="0"/>
          <w:sz w:val="22"/>
          <w:szCs w:val="22"/>
        </w:rPr>
        <w:t xml:space="preserve"> </w:t>
      </w:r>
      <w:r w:rsidR="00E403E3" w:rsidRPr="00582BF4">
        <w:rPr>
          <w:rFonts w:cs="Calibri"/>
          <w:b/>
          <w:i w:val="0"/>
          <w:sz w:val="22"/>
          <w:szCs w:val="22"/>
        </w:rPr>
        <w:t>and Administrating</w:t>
      </w:r>
      <w:r w:rsidRPr="00582BF4">
        <w:rPr>
          <w:rFonts w:cs="Calibri"/>
          <w:b/>
          <w:i w:val="0"/>
          <w:sz w:val="22"/>
          <w:szCs w:val="22"/>
        </w:rPr>
        <w:t xml:space="preserve"> Remote System, Enhanced User Security with SUDO, Software Managem</w:t>
      </w:r>
      <w:r w:rsidR="00365D74">
        <w:rPr>
          <w:rFonts w:cs="Calibri"/>
          <w:b/>
          <w:i w:val="0"/>
          <w:sz w:val="22"/>
          <w:szCs w:val="22"/>
        </w:rPr>
        <w:t xml:space="preserve">ent, Backup &amp; Restore (tar and </w:t>
      </w:r>
      <w:r w:rsidR="007404B5">
        <w:rPr>
          <w:rFonts w:cs="Calibri"/>
          <w:b/>
          <w:i w:val="0"/>
          <w:sz w:val="22"/>
          <w:szCs w:val="22"/>
        </w:rPr>
        <w:t>gz</w:t>
      </w:r>
      <w:r w:rsidR="007404B5" w:rsidRPr="00582BF4">
        <w:rPr>
          <w:rFonts w:cs="Calibri"/>
          <w:b/>
          <w:i w:val="0"/>
          <w:sz w:val="22"/>
          <w:szCs w:val="22"/>
        </w:rPr>
        <w:t>ip</w:t>
      </w:r>
      <w:r w:rsidRPr="00582BF4">
        <w:rPr>
          <w:rFonts w:cs="Calibri"/>
          <w:b/>
          <w:i w:val="0"/>
          <w:sz w:val="22"/>
          <w:szCs w:val="22"/>
        </w:rPr>
        <w:t>), Manage Installed Services and Managing Processes.</w:t>
      </w:r>
    </w:p>
    <w:p w14:paraId="6CA61C34" w14:textId="77777777" w:rsidR="00026AC6" w:rsidRDefault="00026AC6" w:rsidP="00026AC6">
      <w:pPr>
        <w:pStyle w:val="NoSpacing"/>
        <w:rPr>
          <w:b/>
          <w:i w:val="0"/>
          <w:sz w:val="28"/>
          <w:lang w:val="en-GB"/>
        </w:rPr>
      </w:pPr>
    </w:p>
    <w:p w14:paraId="4E77FE57" w14:textId="77777777" w:rsidR="00083968" w:rsidRDefault="00083968" w:rsidP="00026AC6">
      <w:pPr>
        <w:pStyle w:val="NoSpacing"/>
        <w:rPr>
          <w:rFonts w:ascii="Times New Roman" w:hAnsi="Times New Roman"/>
          <w:b/>
          <w:i w:val="0"/>
          <w:sz w:val="28"/>
          <w:u w:val="single"/>
          <w:lang w:val="en-GB"/>
        </w:rPr>
      </w:pPr>
    </w:p>
    <w:p w14:paraId="311FD21E" w14:textId="77777777" w:rsidR="00267088" w:rsidRPr="00D9055E" w:rsidRDefault="00267088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  <w:lang w:val="en-GB"/>
        </w:rPr>
        <w:t xml:space="preserve">Technical </w:t>
      </w:r>
      <w:r w:rsidRPr="00D9055E">
        <w:rPr>
          <w:rFonts w:ascii="Times New Roman" w:hAnsi="Times New Roman"/>
          <w:b/>
          <w:i w:val="0"/>
          <w:sz w:val="28"/>
          <w:u w:val="single"/>
        </w:rPr>
        <w:t>Skills/ Knowledge</w:t>
      </w:r>
    </w:p>
    <w:p w14:paraId="2CCC85D1" w14:textId="77777777" w:rsidR="00026AC6" w:rsidRPr="00026AC6" w:rsidRDefault="00026AC6" w:rsidP="00026AC6">
      <w:pPr>
        <w:pStyle w:val="NoSpacing"/>
        <w:rPr>
          <w:b/>
          <w:i w:val="0"/>
          <w:sz w:val="28"/>
        </w:rPr>
      </w:pPr>
    </w:p>
    <w:p w14:paraId="3D367041" w14:textId="7D919B16" w:rsidR="00135576" w:rsidRPr="00026AC6" w:rsidRDefault="00F203B1" w:rsidP="00026AC6">
      <w:pPr>
        <w:numPr>
          <w:ilvl w:val="0"/>
          <w:numId w:val="3"/>
        </w:numPr>
        <w:tabs>
          <w:tab w:val="left" w:pos="2880"/>
        </w:tabs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026AC6">
        <w:rPr>
          <w:rFonts w:ascii="Times New Roman" w:hAnsi="Times New Roman"/>
          <w:b/>
          <w:i w:val="0"/>
          <w:sz w:val="22"/>
          <w:szCs w:val="22"/>
        </w:rPr>
        <w:t>Operating Systems</w:t>
      </w:r>
      <w:r w:rsidRPr="00026AC6">
        <w:rPr>
          <w:rFonts w:ascii="Times New Roman" w:hAnsi="Times New Roman"/>
          <w:b/>
          <w:i w:val="0"/>
          <w:sz w:val="22"/>
          <w:szCs w:val="22"/>
        </w:rPr>
        <w:tab/>
      </w:r>
      <w:r w:rsidR="00135576" w:rsidRPr="00026AC6">
        <w:rPr>
          <w:rFonts w:ascii="Times New Roman" w:hAnsi="Times New Roman"/>
          <w:b/>
          <w:i w:val="0"/>
          <w:sz w:val="22"/>
          <w:szCs w:val="22"/>
        </w:rPr>
        <w:t xml:space="preserve">  </w:t>
      </w:r>
      <w:r w:rsidR="00A3419B" w:rsidRPr="00026AC6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AA2918" w:rsidRPr="00026AC6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C60D8C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1D2F08" w:rsidRPr="00026AC6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135576" w:rsidRPr="00026AC6">
        <w:rPr>
          <w:rFonts w:ascii="Times New Roman" w:hAnsi="Times New Roman"/>
          <w:i w:val="0"/>
          <w:sz w:val="22"/>
          <w:szCs w:val="22"/>
        </w:rPr>
        <w:t xml:space="preserve">:  </w:t>
      </w:r>
      <w:r w:rsidR="008E2641" w:rsidRPr="00026AC6">
        <w:rPr>
          <w:rFonts w:ascii="Times New Roman" w:hAnsi="Times New Roman"/>
          <w:i w:val="0"/>
          <w:sz w:val="22"/>
          <w:szCs w:val="22"/>
        </w:rPr>
        <w:t xml:space="preserve">  </w:t>
      </w:r>
      <w:r w:rsidR="00135576" w:rsidRPr="00026AC6">
        <w:rPr>
          <w:rFonts w:ascii="Times New Roman" w:hAnsi="Times New Roman"/>
          <w:i w:val="0"/>
          <w:sz w:val="22"/>
          <w:szCs w:val="22"/>
        </w:rPr>
        <w:t xml:space="preserve"> </w:t>
      </w:r>
      <w:r w:rsidR="00B8757F" w:rsidRPr="00026AC6">
        <w:rPr>
          <w:rFonts w:ascii="Times New Roman" w:hAnsi="Times New Roman"/>
          <w:i w:val="0"/>
          <w:sz w:val="22"/>
          <w:szCs w:val="22"/>
        </w:rPr>
        <w:t xml:space="preserve"> </w:t>
      </w:r>
      <w:r w:rsidR="00026AC6">
        <w:rPr>
          <w:rFonts w:ascii="Times New Roman" w:hAnsi="Times New Roman"/>
          <w:i w:val="0"/>
          <w:sz w:val="22"/>
          <w:szCs w:val="22"/>
        </w:rPr>
        <w:t xml:space="preserve"> </w:t>
      </w:r>
      <w:r w:rsidRPr="00026AC6">
        <w:rPr>
          <w:rFonts w:ascii="Times New Roman" w:hAnsi="Times New Roman"/>
          <w:i w:val="0"/>
          <w:sz w:val="22"/>
          <w:szCs w:val="22"/>
        </w:rPr>
        <w:t>Linux, Cent OS,</w:t>
      </w:r>
      <w:r w:rsidR="003C59E1">
        <w:rPr>
          <w:rFonts w:ascii="Times New Roman" w:hAnsi="Times New Roman"/>
          <w:i w:val="0"/>
          <w:sz w:val="22"/>
          <w:szCs w:val="22"/>
        </w:rPr>
        <w:t xml:space="preserve"> Unix, </w:t>
      </w:r>
      <w:r w:rsidRPr="00026AC6">
        <w:rPr>
          <w:rFonts w:ascii="Times New Roman" w:hAnsi="Times New Roman"/>
          <w:i w:val="0"/>
          <w:sz w:val="22"/>
          <w:szCs w:val="22"/>
        </w:rPr>
        <w:t>Ubuntu and Windows</w:t>
      </w:r>
    </w:p>
    <w:p w14:paraId="6C7D3278" w14:textId="15CD6D24" w:rsidR="00C6525B" w:rsidRPr="007279CB" w:rsidRDefault="00B778F5" w:rsidP="007279CB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AWS  (Cloud </w:t>
      </w:r>
      <w:r w:rsidR="00754CCA" w:rsidRPr="00FE7A2F">
        <w:rPr>
          <w:rFonts w:ascii="Times New Roman" w:hAnsi="Times New Roman"/>
          <w:b/>
          <w:i w:val="0"/>
          <w:sz w:val="22"/>
          <w:szCs w:val="22"/>
        </w:rPr>
        <w:t xml:space="preserve">) </w:t>
      </w:r>
      <w:r>
        <w:rPr>
          <w:rFonts w:ascii="Times New Roman" w:hAnsi="Times New Roman"/>
          <w:b/>
          <w:i w:val="0"/>
          <w:sz w:val="22"/>
          <w:szCs w:val="22"/>
        </w:rPr>
        <w:t xml:space="preserve">           </w:t>
      </w:r>
      <w:r w:rsidR="00DD6BB1">
        <w:rPr>
          <w:rFonts w:ascii="Times New Roman" w:hAnsi="Times New Roman"/>
          <w:b/>
          <w:i w:val="0"/>
          <w:sz w:val="22"/>
          <w:szCs w:val="22"/>
        </w:rPr>
        <w:t xml:space="preserve"> </w:t>
      </w:r>
      <w:r>
        <w:rPr>
          <w:rFonts w:ascii="Times New Roman" w:hAnsi="Times New Roman"/>
          <w:b/>
          <w:i w:val="0"/>
          <w:sz w:val="22"/>
          <w:szCs w:val="22"/>
        </w:rPr>
        <w:t xml:space="preserve">  </w:t>
      </w:r>
      <w:r w:rsidR="00DD6BB1">
        <w:rPr>
          <w:rFonts w:ascii="Times New Roman" w:hAnsi="Times New Roman"/>
          <w:b/>
          <w:i w:val="0"/>
          <w:sz w:val="22"/>
          <w:szCs w:val="22"/>
        </w:rPr>
        <w:t xml:space="preserve">   </w:t>
      </w:r>
      <w:r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DD6BB1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BC3110">
        <w:rPr>
          <w:rFonts w:ascii="Times New Roman" w:hAnsi="Times New Roman"/>
          <w:i w:val="0"/>
          <w:sz w:val="22"/>
          <w:szCs w:val="22"/>
        </w:rPr>
        <w:t>:</w:t>
      </w:r>
      <w:r w:rsidR="00026AC6">
        <w:rPr>
          <w:rFonts w:ascii="Times New Roman" w:hAnsi="Times New Roman"/>
          <w:i w:val="0"/>
          <w:sz w:val="22"/>
          <w:szCs w:val="22"/>
        </w:rPr>
        <w:t xml:space="preserve">      </w:t>
      </w:r>
      <w:r w:rsidR="001E1526">
        <w:rPr>
          <w:rFonts w:ascii="Times New Roman" w:hAnsi="Times New Roman"/>
          <w:i w:val="0"/>
          <w:sz w:val="22"/>
          <w:szCs w:val="22"/>
        </w:rPr>
        <w:t xml:space="preserve"> </w:t>
      </w:r>
      <w:r w:rsidR="00DD6BB1">
        <w:rPr>
          <w:rFonts w:ascii="Times New Roman" w:hAnsi="Times New Roman"/>
          <w:i w:val="0"/>
          <w:sz w:val="22"/>
          <w:szCs w:val="22"/>
        </w:rPr>
        <w:t>EC</w:t>
      </w:r>
      <w:r w:rsidR="00542EBF" w:rsidRPr="00FE7A2F">
        <w:rPr>
          <w:rFonts w:ascii="Times New Roman" w:hAnsi="Times New Roman"/>
          <w:i w:val="0"/>
          <w:sz w:val="22"/>
          <w:szCs w:val="22"/>
        </w:rPr>
        <w:t>2, VPC,</w:t>
      </w:r>
      <w:r w:rsidR="007279CB">
        <w:rPr>
          <w:rFonts w:ascii="Times New Roman" w:hAnsi="Times New Roman"/>
          <w:i w:val="0"/>
          <w:sz w:val="22"/>
          <w:szCs w:val="22"/>
        </w:rPr>
        <w:t xml:space="preserve"> </w:t>
      </w:r>
      <w:r w:rsidR="00542EBF" w:rsidRPr="007279CB">
        <w:rPr>
          <w:rFonts w:ascii="Times New Roman" w:hAnsi="Times New Roman"/>
          <w:i w:val="0"/>
          <w:sz w:val="22"/>
          <w:szCs w:val="22"/>
        </w:rPr>
        <w:t>SNS, Clou</w:t>
      </w:r>
      <w:r w:rsidR="00026AC6" w:rsidRPr="007279CB">
        <w:rPr>
          <w:rFonts w:ascii="Times New Roman" w:hAnsi="Times New Roman"/>
          <w:i w:val="0"/>
          <w:sz w:val="22"/>
          <w:szCs w:val="22"/>
        </w:rPr>
        <w:t xml:space="preserve">d Watch, EBS, </w:t>
      </w:r>
      <w:r w:rsidR="00B74537" w:rsidRPr="007279CB">
        <w:rPr>
          <w:rFonts w:ascii="Times New Roman" w:hAnsi="Times New Roman"/>
          <w:i w:val="0"/>
          <w:sz w:val="22"/>
          <w:szCs w:val="22"/>
        </w:rPr>
        <w:t>Cloud Front,</w:t>
      </w:r>
      <w:r w:rsidR="00B74537" w:rsidRPr="007279CB">
        <w:rPr>
          <w:rFonts w:ascii="Times New Roman" w:hAnsi="Times New Roman"/>
          <w:b/>
          <w:i w:val="0"/>
          <w:sz w:val="22"/>
          <w:szCs w:val="22"/>
        </w:rPr>
        <w:t xml:space="preserve"> </w:t>
      </w:r>
    </w:p>
    <w:p w14:paraId="1A062307" w14:textId="54A6ED07" w:rsidR="001939EF" w:rsidRPr="00C6525B" w:rsidRDefault="00C6525B" w:rsidP="00C6525B">
      <w:pPr>
        <w:spacing w:after="40" w:line="360" w:lineRule="auto"/>
        <w:ind w:left="360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                             </w:t>
      </w:r>
      <w:r w:rsidR="00B521EC">
        <w:rPr>
          <w:rFonts w:ascii="Times New Roman" w:hAnsi="Times New Roman"/>
          <w:i w:val="0"/>
          <w:sz w:val="22"/>
          <w:szCs w:val="22"/>
        </w:rPr>
        <w:t xml:space="preserve">                               </w:t>
      </w:r>
      <w:r w:rsidRPr="00C6525B">
        <w:rPr>
          <w:rFonts w:ascii="Times New Roman" w:hAnsi="Times New Roman"/>
          <w:i w:val="0"/>
          <w:sz w:val="22"/>
          <w:szCs w:val="22"/>
        </w:rPr>
        <w:t>Cloud Formation</w:t>
      </w:r>
      <w:r w:rsidR="00FC4DEE">
        <w:rPr>
          <w:rFonts w:ascii="Times New Roman" w:hAnsi="Times New Roman"/>
          <w:i w:val="0"/>
          <w:sz w:val="22"/>
          <w:szCs w:val="22"/>
        </w:rPr>
        <w:t>,</w:t>
      </w:r>
      <w:r w:rsidR="0075597E">
        <w:rPr>
          <w:rFonts w:ascii="Times New Roman" w:hAnsi="Times New Roman"/>
          <w:i w:val="0"/>
          <w:sz w:val="22"/>
          <w:szCs w:val="22"/>
        </w:rPr>
        <w:t xml:space="preserve"> </w:t>
      </w:r>
      <w:r w:rsidR="00DD6BB1">
        <w:rPr>
          <w:rFonts w:ascii="Times New Roman" w:hAnsi="Times New Roman"/>
          <w:i w:val="0"/>
          <w:sz w:val="22"/>
          <w:szCs w:val="22"/>
        </w:rPr>
        <w:t>Load</w:t>
      </w:r>
      <w:r w:rsidR="00026AC6">
        <w:rPr>
          <w:rFonts w:ascii="Times New Roman" w:hAnsi="Times New Roman"/>
          <w:i w:val="0"/>
          <w:sz w:val="22"/>
          <w:szCs w:val="22"/>
        </w:rPr>
        <w:t xml:space="preserve"> </w:t>
      </w:r>
      <w:r w:rsidR="00542EBF" w:rsidRPr="00FE7A2F">
        <w:rPr>
          <w:rFonts w:ascii="Times New Roman" w:hAnsi="Times New Roman"/>
          <w:i w:val="0"/>
          <w:sz w:val="22"/>
          <w:szCs w:val="22"/>
        </w:rPr>
        <w:t>Balancer, Auto Scaling</w:t>
      </w:r>
      <w:r w:rsidR="00561122">
        <w:rPr>
          <w:rFonts w:ascii="Times New Roman" w:hAnsi="Times New Roman"/>
          <w:i w:val="0"/>
          <w:sz w:val="22"/>
          <w:szCs w:val="22"/>
        </w:rPr>
        <w:t>, RDS</w:t>
      </w:r>
      <w:r w:rsidR="00542EBF" w:rsidRPr="00FE7A2F">
        <w:rPr>
          <w:rFonts w:ascii="Times New Roman" w:hAnsi="Times New Roman"/>
          <w:i w:val="0"/>
          <w:sz w:val="22"/>
          <w:szCs w:val="22"/>
        </w:rPr>
        <w:t>.</w:t>
      </w:r>
    </w:p>
    <w:p w14:paraId="787A79B7" w14:textId="0601B350" w:rsidR="00494C15" w:rsidRDefault="00566DE8" w:rsidP="00AD2AB5">
      <w:pPr>
        <w:numPr>
          <w:ilvl w:val="0"/>
          <w:numId w:val="3"/>
        </w:numPr>
        <w:tabs>
          <w:tab w:val="left" w:pos="2880"/>
        </w:tabs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>DevOps</w:t>
      </w:r>
      <w:r w:rsidR="00754CCA" w:rsidRPr="00FE7A2F">
        <w:rPr>
          <w:rFonts w:ascii="Times New Roman" w:hAnsi="Times New Roman"/>
          <w:b/>
          <w:i w:val="0"/>
          <w:sz w:val="22"/>
          <w:szCs w:val="22"/>
        </w:rPr>
        <w:t xml:space="preserve"> Tools</w:t>
      </w:r>
      <w:r w:rsidR="00B521EC">
        <w:rPr>
          <w:rFonts w:ascii="Times New Roman" w:hAnsi="Times New Roman"/>
          <w:b/>
          <w:i w:val="0"/>
          <w:sz w:val="22"/>
          <w:szCs w:val="22"/>
        </w:rPr>
        <w:t xml:space="preserve">                       </w:t>
      </w:r>
      <w:r w:rsidR="00A3419B" w:rsidRPr="00FE7A2F">
        <w:rPr>
          <w:rFonts w:ascii="Times New Roman" w:hAnsi="Times New Roman"/>
          <w:i w:val="0"/>
          <w:sz w:val="22"/>
          <w:szCs w:val="22"/>
        </w:rPr>
        <w:t>:</w:t>
      </w:r>
      <w:r w:rsidR="00B521EC">
        <w:rPr>
          <w:rFonts w:ascii="Times New Roman" w:hAnsi="Times New Roman"/>
          <w:i w:val="0"/>
          <w:sz w:val="22"/>
          <w:szCs w:val="22"/>
        </w:rPr>
        <w:t xml:space="preserve">       Git</w:t>
      </w:r>
      <w:r w:rsidR="00FE2E5B" w:rsidRPr="00FE7A2F">
        <w:rPr>
          <w:rFonts w:ascii="Times New Roman" w:hAnsi="Times New Roman"/>
          <w:i w:val="0"/>
          <w:sz w:val="22"/>
          <w:szCs w:val="22"/>
        </w:rPr>
        <w:t>,</w:t>
      </w:r>
      <w:r w:rsidR="00B521EC">
        <w:rPr>
          <w:rFonts w:ascii="Times New Roman" w:hAnsi="Times New Roman"/>
          <w:i w:val="0"/>
          <w:sz w:val="22"/>
          <w:szCs w:val="22"/>
        </w:rPr>
        <w:t xml:space="preserve"> </w:t>
      </w:r>
      <w:r w:rsidR="00CB68A9">
        <w:rPr>
          <w:rFonts w:ascii="Times New Roman" w:hAnsi="Times New Roman"/>
          <w:i w:val="0"/>
          <w:sz w:val="22"/>
          <w:szCs w:val="22"/>
        </w:rPr>
        <w:t>Maven,</w:t>
      </w:r>
      <w:r w:rsidR="00AD2AB5">
        <w:rPr>
          <w:rFonts w:ascii="Times New Roman" w:hAnsi="Times New Roman"/>
          <w:i w:val="0"/>
          <w:sz w:val="22"/>
          <w:szCs w:val="22"/>
        </w:rPr>
        <w:t xml:space="preserve"> </w:t>
      </w:r>
      <w:r w:rsidR="0007793D">
        <w:rPr>
          <w:rFonts w:ascii="Times New Roman" w:hAnsi="Times New Roman"/>
          <w:i w:val="0"/>
          <w:sz w:val="22"/>
          <w:szCs w:val="22"/>
        </w:rPr>
        <w:t xml:space="preserve">Docker, </w:t>
      </w:r>
      <w:r w:rsidR="00542EBF" w:rsidRPr="00FE7A2F">
        <w:rPr>
          <w:rFonts w:ascii="Times New Roman" w:hAnsi="Times New Roman"/>
          <w:i w:val="0"/>
          <w:sz w:val="22"/>
          <w:szCs w:val="22"/>
        </w:rPr>
        <w:t>Ansible</w:t>
      </w:r>
      <w:r w:rsidRPr="00FE7A2F">
        <w:rPr>
          <w:rFonts w:ascii="Times New Roman" w:hAnsi="Times New Roman"/>
          <w:i w:val="0"/>
          <w:sz w:val="22"/>
          <w:szCs w:val="22"/>
        </w:rPr>
        <w:t>, Jenkins</w:t>
      </w:r>
      <w:r w:rsidR="00B657E0">
        <w:rPr>
          <w:rFonts w:ascii="Times New Roman" w:hAnsi="Times New Roman"/>
          <w:i w:val="0"/>
          <w:sz w:val="22"/>
          <w:szCs w:val="22"/>
        </w:rPr>
        <w:t>,</w:t>
      </w:r>
      <w:r w:rsidR="00711715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="00711715"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Kubernetes</w:t>
      </w:r>
    </w:p>
    <w:p w14:paraId="46102527" w14:textId="2906C8DE" w:rsidR="008F37C8" w:rsidRDefault="008F37C8" w:rsidP="00AD2AB5">
      <w:pPr>
        <w:numPr>
          <w:ilvl w:val="0"/>
          <w:numId w:val="3"/>
        </w:numPr>
        <w:tabs>
          <w:tab w:val="left" w:pos="2880"/>
        </w:tabs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Databases</w:t>
      </w:r>
      <w:r w:rsidR="00B521EC">
        <w:rPr>
          <w:rFonts w:ascii="Times New Roman" w:hAnsi="Times New Roman"/>
          <w:b/>
          <w:i w:val="0"/>
          <w:sz w:val="22"/>
          <w:szCs w:val="22"/>
        </w:rPr>
        <w:t xml:space="preserve">                            :</w:t>
      </w:r>
      <w:r w:rsidR="00B521EC">
        <w:rPr>
          <w:rFonts w:ascii="Times New Roman" w:hAnsi="Times New Roman"/>
          <w:b/>
          <w:i w:val="0"/>
          <w:sz w:val="22"/>
          <w:szCs w:val="22"/>
        </w:rPr>
        <w:tab/>
        <w:t xml:space="preserve"> </w:t>
      </w:r>
      <w:r w:rsidR="000C3845">
        <w:rPr>
          <w:rFonts w:ascii="Times New Roman" w:hAnsi="Times New Roman"/>
          <w:bCs/>
          <w:i w:val="0"/>
          <w:sz w:val="22"/>
          <w:szCs w:val="22"/>
        </w:rPr>
        <w:t>SQL Server,</w:t>
      </w:r>
    </w:p>
    <w:p w14:paraId="296D7DBE" w14:textId="77777777" w:rsidR="00EE2D00" w:rsidRPr="00D9055E" w:rsidRDefault="003F4D49" w:rsidP="009220E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</w:rPr>
        <w:lastRenderedPageBreak/>
        <w:t>Academic Details</w:t>
      </w:r>
    </w:p>
    <w:p w14:paraId="687D99D8" w14:textId="77777777" w:rsidR="009220E6" w:rsidRPr="009220E6" w:rsidRDefault="009220E6" w:rsidP="009220E6">
      <w:pPr>
        <w:pStyle w:val="NoSpacing"/>
        <w:rPr>
          <w:b/>
          <w:i w:val="0"/>
          <w:sz w:val="28"/>
        </w:rPr>
      </w:pPr>
    </w:p>
    <w:tbl>
      <w:tblPr>
        <w:tblW w:w="91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9"/>
        <w:gridCol w:w="3682"/>
        <w:gridCol w:w="2745"/>
      </w:tblGrid>
      <w:tr w:rsidR="00EE2D00" w:rsidRPr="007C570A" w14:paraId="6672A799" w14:textId="77777777" w:rsidTr="00EB18A8">
        <w:trPr>
          <w:trHeight w:val="448"/>
        </w:trPr>
        <w:tc>
          <w:tcPr>
            <w:tcW w:w="2739" w:type="dxa"/>
            <w:shd w:val="clear" w:color="auto" w:fill="A6A6A6"/>
          </w:tcPr>
          <w:p w14:paraId="3583D9AC" w14:textId="77777777" w:rsidR="00EE2D00" w:rsidRPr="007C570A" w:rsidRDefault="00EE2D00" w:rsidP="006C79D6">
            <w:pPr>
              <w:pStyle w:val="NoSpacing"/>
              <w:jc w:val="center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Qualification</w:t>
            </w:r>
          </w:p>
        </w:tc>
        <w:tc>
          <w:tcPr>
            <w:tcW w:w="3682" w:type="dxa"/>
            <w:shd w:val="clear" w:color="auto" w:fill="A6A6A6"/>
          </w:tcPr>
          <w:p w14:paraId="1E426C09" w14:textId="77777777" w:rsidR="00EE2D00" w:rsidRPr="007C570A" w:rsidRDefault="00EE2D00" w:rsidP="006C79D6">
            <w:pPr>
              <w:pStyle w:val="NoSpacing"/>
              <w:jc w:val="center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University</w:t>
            </w:r>
          </w:p>
        </w:tc>
        <w:tc>
          <w:tcPr>
            <w:tcW w:w="2745" w:type="dxa"/>
            <w:shd w:val="clear" w:color="auto" w:fill="A6A6A6"/>
          </w:tcPr>
          <w:p w14:paraId="753752DC" w14:textId="77777777" w:rsidR="00EE2D00" w:rsidRPr="007C570A" w:rsidRDefault="00EE2D00" w:rsidP="006C79D6">
            <w:pPr>
              <w:pStyle w:val="NoSpacing"/>
              <w:jc w:val="center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Year</w:t>
            </w:r>
          </w:p>
        </w:tc>
      </w:tr>
      <w:tr w:rsidR="00EE2D00" w:rsidRPr="007C570A" w14:paraId="1D022A7A" w14:textId="77777777" w:rsidTr="00EB18A8">
        <w:trPr>
          <w:trHeight w:val="448"/>
        </w:trPr>
        <w:tc>
          <w:tcPr>
            <w:tcW w:w="2739" w:type="dxa"/>
          </w:tcPr>
          <w:p w14:paraId="57948527" w14:textId="77777777" w:rsidR="00EE2D00" w:rsidRPr="00755514" w:rsidRDefault="00E37868" w:rsidP="00EB18A8">
            <w:pPr>
              <w:pStyle w:val="NoSpacing"/>
              <w:jc w:val="center"/>
              <w:rPr>
                <w:rFonts w:ascii="Times New Roman" w:eastAsia="Batang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  <w:szCs w:val="24"/>
              </w:rPr>
              <w:t>B.C</w:t>
            </w:r>
            <w:r w:rsidR="006C79D6" w:rsidRPr="00755514">
              <w:rPr>
                <w:rFonts w:ascii="Times New Roman" w:eastAsia="Batang" w:hAnsi="Times New Roman"/>
                <w:i w:val="0"/>
                <w:sz w:val="24"/>
                <w:szCs w:val="24"/>
              </w:rPr>
              <w:t>om (Computer’s)</w:t>
            </w:r>
          </w:p>
        </w:tc>
        <w:tc>
          <w:tcPr>
            <w:tcW w:w="3682" w:type="dxa"/>
          </w:tcPr>
          <w:p w14:paraId="77C50A92" w14:textId="3A2305B6" w:rsidR="00EE2D00" w:rsidRPr="00755514" w:rsidRDefault="00500CEF" w:rsidP="00EB18A8">
            <w:pPr>
              <w:pStyle w:val="NoSpacing"/>
              <w:jc w:val="center"/>
              <w:rPr>
                <w:rFonts w:ascii="Times New Roman" w:eastAsia="Batang" w:hAnsi="Times New Roman"/>
                <w:i w:val="0"/>
                <w:sz w:val="24"/>
                <w:szCs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  <w:szCs w:val="24"/>
              </w:rPr>
              <w:t>xxxxxxxxxx</w:t>
            </w:r>
            <w:r w:rsidR="00755514" w:rsidRPr="00755514">
              <w:rPr>
                <w:rFonts w:ascii="Times New Roman" w:eastAsia="Batang" w:hAnsi="Times New Roman"/>
                <w:i w:val="0"/>
                <w:sz w:val="24"/>
                <w:szCs w:val="24"/>
              </w:rPr>
              <w:t xml:space="preserve"> University</w:t>
            </w:r>
          </w:p>
        </w:tc>
        <w:tc>
          <w:tcPr>
            <w:tcW w:w="2745" w:type="dxa"/>
          </w:tcPr>
          <w:p w14:paraId="5D338856" w14:textId="1CDEFBE7" w:rsidR="00EE2D00" w:rsidRPr="007C570A" w:rsidRDefault="00500CEF" w:rsidP="00EB18A8">
            <w:pPr>
              <w:pStyle w:val="NoSpacing"/>
              <w:jc w:val="center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xxxxxxxxx</w:t>
            </w:r>
          </w:p>
        </w:tc>
      </w:tr>
    </w:tbl>
    <w:p w14:paraId="77245EFC" w14:textId="77777777" w:rsidR="00EE6736" w:rsidRDefault="00EE6736" w:rsidP="007C570A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14:paraId="495CF37D" w14:textId="77777777" w:rsidR="00727751" w:rsidRPr="00D9055E" w:rsidRDefault="00353485" w:rsidP="007C570A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</w:rPr>
        <w:t>Experience</w:t>
      </w:r>
      <w:r w:rsidR="00727751" w:rsidRPr="00D9055E">
        <w:rPr>
          <w:rFonts w:ascii="Times New Roman" w:hAnsi="Times New Roman"/>
          <w:b/>
          <w:i w:val="0"/>
          <w:sz w:val="28"/>
          <w:u w:val="single"/>
        </w:rPr>
        <w:t xml:space="preserve"> Profile</w:t>
      </w:r>
      <w:r w:rsidR="00C97048" w:rsidRPr="00D9055E">
        <w:rPr>
          <w:rFonts w:ascii="Times New Roman" w:hAnsi="Times New Roman"/>
          <w:b/>
          <w:i w:val="0"/>
          <w:sz w:val="28"/>
          <w:u w:val="single"/>
        </w:rPr>
        <w:t xml:space="preserve"> </w:t>
      </w:r>
    </w:p>
    <w:p w14:paraId="0DF5EBB0" w14:textId="77777777" w:rsidR="007C570A" w:rsidRPr="007C570A" w:rsidRDefault="007C570A" w:rsidP="007C570A">
      <w:pPr>
        <w:pStyle w:val="NoSpacing"/>
        <w:rPr>
          <w:b/>
          <w:i w:val="0"/>
          <w:sz w:val="28"/>
        </w:rPr>
      </w:pPr>
    </w:p>
    <w:p w14:paraId="2E5F7A48" w14:textId="2EC22C90" w:rsidR="002432C5" w:rsidRPr="00287A4E" w:rsidRDefault="00D873A8" w:rsidP="003F59EA">
      <w:pPr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Working as a 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DevOps </w:t>
      </w:r>
      <w:r w:rsidR="00D2687C">
        <w:rPr>
          <w:rFonts w:ascii="Times New Roman" w:hAnsi="Times New Roman"/>
          <w:b/>
          <w:i w:val="0"/>
          <w:sz w:val="22"/>
          <w:szCs w:val="22"/>
        </w:rPr>
        <w:t>&amp; AWS Engineer</w:t>
      </w:r>
      <w:r w:rsidR="0097078E" w:rsidRPr="00FE7A2F">
        <w:rPr>
          <w:rFonts w:ascii="Times New Roman" w:hAnsi="Times New Roman"/>
          <w:i w:val="0"/>
          <w:sz w:val="22"/>
          <w:szCs w:val="22"/>
        </w:rPr>
        <w:t xml:space="preserve"> in </w:t>
      </w:r>
      <w:r w:rsidR="00500CEF">
        <w:rPr>
          <w:rFonts w:ascii="Times New Roman" w:hAnsi="Times New Roman"/>
          <w:b/>
          <w:i w:val="0"/>
          <w:sz w:val="22"/>
          <w:szCs w:val="22"/>
        </w:rPr>
        <w:t>xxxxxxxxx</w:t>
      </w:r>
      <w:r w:rsidR="0028274A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963EAF">
        <w:rPr>
          <w:rFonts w:ascii="Times New Roman" w:hAnsi="Times New Roman"/>
          <w:b/>
          <w:i w:val="0"/>
          <w:sz w:val="22"/>
          <w:szCs w:val="22"/>
        </w:rPr>
        <w:t>E</w:t>
      </w:r>
      <w:r w:rsidR="00D454E5">
        <w:rPr>
          <w:rFonts w:ascii="Times New Roman" w:hAnsi="Times New Roman"/>
          <w:b/>
          <w:i w:val="0"/>
          <w:sz w:val="22"/>
          <w:szCs w:val="22"/>
        </w:rPr>
        <w:t xml:space="preserve"> Solutions</w:t>
      </w:r>
      <w:r w:rsidR="003F59EA" w:rsidRPr="003F59EA">
        <w:rPr>
          <w:rFonts w:ascii="Times New Roman" w:hAnsi="Times New Roman"/>
          <w:b/>
          <w:i w:val="0"/>
          <w:sz w:val="22"/>
          <w:szCs w:val="22"/>
        </w:rPr>
        <w:t xml:space="preserve"> Pvt Ltd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 from </w:t>
      </w:r>
      <w:r w:rsidR="003F59EA">
        <w:rPr>
          <w:rFonts w:ascii="Times New Roman" w:hAnsi="Times New Roman"/>
          <w:b/>
          <w:i w:val="0"/>
          <w:sz w:val="22"/>
          <w:szCs w:val="22"/>
        </w:rPr>
        <w:t xml:space="preserve">Feb </w:t>
      </w:r>
      <w:r w:rsidR="00500CEF">
        <w:rPr>
          <w:rFonts w:ascii="Times New Roman" w:hAnsi="Times New Roman"/>
          <w:b/>
          <w:i w:val="0"/>
          <w:sz w:val="22"/>
          <w:szCs w:val="22"/>
        </w:rPr>
        <w:t>xxxx</w:t>
      </w:r>
      <w:r w:rsidR="00F13EEE" w:rsidRPr="00FE7A2F">
        <w:rPr>
          <w:rFonts w:ascii="Times New Roman" w:hAnsi="Times New Roman"/>
          <w:i w:val="0"/>
          <w:sz w:val="22"/>
          <w:szCs w:val="22"/>
        </w:rPr>
        <w:t xml:space="preserve"> to </w:t>
      </w:r>
      <w:r w:rsidR="00F13EEE" w:rsidRPr="00FE7A2F">
        <w:rPr>
          <w:rFonts w:ascii="Times New Roman" w:hAnsi="Times New Roman"/>
          <w:b/>
          <w:i w:val="0"/>
          <w:sz w:val="22"/>
          <w:szCs w:val="22"/>
        </w:rPr>
        <w:t>till date</w:t>
      </w:r>
    </w:p>
    <w:p w14:paraId="1FE2F09A" w14:textId="77777777" w:rsidR="00E65A7E" w:rsidRDefault="00E65A7E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i w:val="0"/>
          <w:sz w:val="22"/>
          <w:szCs w:val="22"/>
        </w:rPr>
      </w:pPr>
    </w:p>
    <w:p w14:paraId="6035129E" w14:textId="77777777" w:rsidR="0094372F" w:rsidRPr="00D9055E" w:rsidRDefault="002528F5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14:paraId="57A72EA9" w14:textId="357F4690" w:rsidR="00C3250F" w:rsidRDefault="0043553F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Organization: </w:t>
      </w:r>
      <w:r w:rsidR="00500CEF">
        <w:rPr>
          <w:rFonts w:ascii="Times New Roman" w:hAnsi="Times New Roman"/>
          <w:bCs/>
          <w:i w:val="0"/>
          <w:sz w:val="22"/>
          <w:szCs w:val="22"/>
        </w:rPr>
        <w:t>xxxxxxxxxx</w:t>
      </w:r>
      <w:r w:rsidR="0028274A">
        <w:rPr>
          <w:rFonts w:ascii="Times New Roman" w:hAnsi="Times New Roman"/>
          <w:bCs/>
          <w:i w:val="0"/>
          <w:sz w:val="22"/>
          <w:szCs w:val="22"/>
        </w:rPr>
        <w:t xml:space="preserve"> E</w:t>
      </w:r>
      <w:r w:rsidR="00C3250F" w:rsidRPr="00C3250F">
        <w:rPr>
          <w:rFonts w:ascii="Times New Roman" w:hAnsi="Times New Roman"/>
          <w:bCs/>
          <w:i w:val="0"/>
          <w:sz w:val="22"/>
          <w:szCs w:val="22"/>
        </w:rPr>
        <w:t xml:space="preserve"> Solutions Pvt Ltd</w:t>
      </w:r>
      <w:r w:rsidR="00C3250F">
        <w:rPr>
          <w:rFonts w:ascii="Times New Roman" w:hAnsi="Times New Roman"/>
          <w:b/>
          <w:i w:val="0"/>
          <w:sz w:val="22"/>
          <w:szCs w:val="22"/>
        </w:rPr>
        <w:t xml:space="preserve"> </w:t>
      </w:r>
    </w:p>
    <w:p w14:paraId="0D81B2FC" w14:textId="7D94FC7C" w:rsidR="0094372F" w:rsidRPr="0043553F" w:rsidRDefault="0043553F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Role: </w:t>
      </w:r>
      <w:r w:rsidR="0094372F" w:rsidRPr="0043553F">
        <w:rPr>
          <w:rFonts w:ascii="Times New Roman" w:hAnsi="Times New Roman"/>
          <w:i w:val="0"/>
          <w:sz w:val="22"/>
          <w:szCs w:val="22"/>
        </w:rPr>
        <w:t xml:space="preserve">DevOps </w:t>
      </w:r>
      <w:r w:rsidR="004C74A1">
        <w:rPr>
          <w:rFonts w:ascii="Times New Roman" w:hAnsi="Times New Roman"/>
          <w:i w:val="0"/>
          <w:sz w:val="22"/>
          <w:szCs w:val="22"/>
        </w:rPr>
        <w:t xml:space="preserve">&amp; AWS </w:t>
      </w:r>
      <w:r w:rsidR="0094372F" w:rsidRPr="0043553F">
        <w:rPr>
          <w:rFonts w:ascii="Times New Roman" w:hAnsi="Times New Roman"/>
          <w:i w:val="0"/>
          <w:sz w:val="22"/>
          <w:szCs w:val="22"/>
        </w:rPr>
        <w:t>Engineer</w:t>
      </w:r>
    </w:p>
    <w:p w14:paraId="43BC2A50" w14:textId="65E3886B" w:rsidR="00B76096" w:rsidRPr="0043553F" w:rsidRDefault="00A92179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>Duration</w:t>
      </w:r>
      <w:r w:rsidR="00407022" w:rsidRPr="00FE7A2F">
        <w:rPr>
          <w:rFonts w:ascii="Times New Roman" w:hAnsi="Times New Roman"/>
          <w:b/>
          <w:i w:val="0"/>
          <w:sz w:val="22"/>
          <w:szCs w:val="22"/>
        </w:rPr>
        <w:t xml:space="preserve">: </w:t>
      </w:r>
      <w:r w:rsidR="00257519">
        <w:rPr>
          <w:rFonts w:ascii="Times New Roman" w:hAnsi="Times New Roman"/>
          <w:i w:val="0"/>
          <w:sz w:val="22"/>
          <w:szCs w:val="22"/>
        </w:rPr>
        <w:t>Sep</w:t>
      </w:r>
      <w:r w:rsidR="00750077" w:rsidRPr="0043553F">
        <w:rPr>
          <w:rFonts w:ascii="Times New Roman" w:hAnsi="Times New Roman"/>
          <w:i w:val="0"/>
          <w:sz w:val="22"/>
          <w:szCs w:val="22"/>
        </w:rPr>
        <w:t xml:space="preserve"> </w:t>
      </w:r>
      <w:r w:rsidR="00500CEF">
        <w:rPr>
          <w:rFonts w:ascii="Times New Roman" w:hAnsi="Times New Roman"/>
          <w:i w:val="0"/>
          <w:sz w:val="22"/>
          <w:szCs w:val="22"/>
        </w:rPr>
        <w:t>xxxx</w:t>
      </w:r>
      <w:r w:rsidR="0094372F" w:rsidRPr="0043553F">
        <w:rPr>
          <w:rFonts w:ascii="Times New Roman" w:hAnsi="Times New Roman"/>
          <w:i w:val="0"/>
          <w:sz w:val="22"/>
          <w:szCs w:val="22"/>
        </w:rPr>
        <w:t xml:space="preserve"> </w:t>
      </w:r>
      <w:r w:rsidR="007A1681" w:rsidRPr="0043553F">
        <w:rPr>
          <w:rFonts w:ascii="Times New Roman" w:hAnsi="Times New Roman"/>
          <w:i w:val="0"/>
          <w:sz w:val="22"/>
          <w:szCs w:val="22"/>
        </w:rPr>
        <w:t>to till date</w:t>
      </w:r>
    </w:p>
    <w:p w14:paraId="24B024D1" w14:textId="77777777" w:rsidR="00DD6BB1" w:rsidRPr="00FE7A2F" w:rsidRDefault="00DD6BB1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14:paraId="14813308" w14:textId="77777777" w:rsidR="00DD6BB1" w:rsidRPr="00DD6BB1" w:rsidRDefault="00BE6F54" w:rsidP="00B76096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 w:rsidRPr="00DD6BB1">
        <w:rPr>
          <w:rFonts w:ascii="Times New Roman" w:hAnsi="Times New Roman"/>
          <w:b/>
          <w:i w:val="0"/>
          <w:sz w:val="28"/>
          <w:szCs w:val="28"/>
          <w:u w:val="single"/>
        </w:rPr>
        <w:t>Res</w:t>
      </w:r>
      <w:r w:rsidR="002528F5">
        <w:rPr>
          <w:rFonts w:ascii="Times New Roman" w:hAnsi="Times New Roman"/>
          <w:b/>
          <w:i w:val="0"/>
          <w:sz w:val="28"/>
          <w:szCs w:val="28"/>
          <w:u w:val="single"/>
        </w:rPr>
        <w:t>ponsibilities</w:t>
      </w:r>
    </w:p>
    <w:p w14:paraId="3B8F69DC" w14:textId="77777777" w:rsidR="00B5794F" w:rsidRPr="00FE7A2F" w:rsidRDefault="00B76096" w:rsidP="00B76096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ab/>
      </w:r>
    </w:p>
    <w:p w14:paraId="07DD005B" w14:textId="77777777" w:rsidR="00B76096" w:rsidRPr="00FE7A2F" w:rsidRDefault="00BF17A3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Setup code repositories l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ike </w:t>
      </w:r>
      <w:r w:rsidR="003C0DC3" w:rsidRPr="00FE7A2F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GIT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6DAD6F24" w14:textId="77777777"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Setting up of own </w:t>
      </w:r>
      <w:r w:rsidR="00AD2AB5">
        <w:rPr>
          <w:rFonts w:ascii="Times New Roman" w:hAnsi="Times New Roman"/>
          <w:b/>
          <w:i w:val="0"/>
          <w:color w:val="000000"/>
          <w:sz w:val="22"/>
          <w:szCs w:val="22"/>
        </w:rPr>
        <w:t>D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ocker registry</w:t>
      </w:r>
    </w:p>
    <w:p w14:paraId="318DB92E" w14:textId="117CEDCF" w:rsidR="003802C4" w:rsidRPr="00AB3D36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Having very good knowledge in </w:t>
      </w:r>
      <w:r w:rsidR="006E3907"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installation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 of </w:t>
      </w:r>
      <w:r w:rsidR="006E3907">
        <w:rPr>
          <w:rFonts w:ascii="Times New Roman" w:hAnsi="Times New Roman"/>
          <w:b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enkins</w:t>
      </w:r>
    </w:p>
    <w:p w14:paraId="00BBCFE2" w14:textId="34170294" w:rsidR="00AB3D36" w:rsidRPr="00073D64" w:rsidRDefault="00AB3D36" w:rsidP="00AB3D3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AB3D36">
        <w:rPr>
          <w:rFonts w:ascii="Times New Roman" w:hAnsi="Times New Roman"/>
          <w:i w:val="0"/>
          <w:sz w:val="22"/>
          <w:szCs w:val="22"/>
          <w:shd w:val="clear" w:color="auto" w:fill="FFFFFF"/>
        </w:rPr>
        <w:t>Administering Jenkins and secured Jenkins with role-based access controls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2505F25A" w14:textId="28438A7F" w:rsidR="00073D64" w:rsidRPr="00073D64" w:rsidRDefault="00073D64" w:rsidP="00073D6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73D64">
        <w:rPr>
          <w:rFonts w:ascii="Times New Roman" w:hAnsi="Times New Roman"/>
          <w:i w:val="0"/>
          <w:sz w:val="22"/>
          <w:szCs w:val="22"/>
          <w:shd w:val="clear" w:color="auto" w:fill="FFFFFF"/>
        </w:rPr>
        <w:t>Performing deployments to multiple environments</w:t>
      </w:r>
      <w:r w:rsidR="00DB2BEE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like Dev, QA, and Production</w:t>
      </w:r>
      <w:r w:rsidRPr="00073D64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5F1C4154" w14:textId="77777777" w:rsidR="00073D64" w:rsidRPr="00073D64" w:rsidRDefault="00073D64" w:rsidP="00073D64">
      <w:pPr>
        <w:pStyle w:val="ListParagraph"/>
        <w:numPr>
          <w:ilvl w:val="0"/>
          <w:numId w:val="5"/>
        </w:numPr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73D64">
        <w:rPr>
          <w:rFonts w:ascii="Times New Roman" w:hAnsi="Times New Roman"/>
          <w:i w:val="0"/>
          <w:sz w:val="22"/>
          <w:szCs w:val="22"/>
          <w:shd w:val="clear" w:color="auto" w:fill="FFFFFF"/>
        </w:rPr>
        <w:t>Responsible for installing Jenkins master and slave nodes.</w:t>
      </w:r>
    </w:p>
    <w:p w14:paraId="5A03222F" w14:textId="77777777" w:rsidR="00073D64" w:rsidRPr="002D7AE6" w:rsidRDefault="002D7AE6" w:rsidP="002D7AE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D7AE6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Deploying the </w:t>
      </w:r>
      <w:r w:rsidRPr="00244447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JAR / WAR</w:t>
      </w:r>
      <w:r w:rsidRPr="002D7AE6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files in Tomcat app server.</w:t>
      </w:r>
    </w:p>
    <w:p w14:paraId="454349C7" w14:textId="77777777" w:rsidR="003802C4" w:rsidRPr="00275FD0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Good knowledge in 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configuring nodes 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in </w:t>
      </w:r>
      <w:r w:rsidR="003C005E">
        <w:rPr>
          <w:rFonts w:ascii="Times New Roman" w:hAnsi="Times New Roman"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>enkins</w:t>
      </w:r>
    </w:p>
    <w:p w14:paraId="756AA4E3" w14:textId="77777777" w:rsidR="00D16EAA" w:rsidRDefault="00D16EAA" w:rsidP="00D97B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D16EAA">
        <w:rPr>
          <w:rFonts w:ascii="Times New Roman" w:hAnsi="Times New Roman"/>
          <w:i w:val="0"/>
          <w:sz w:val="22"/>
          <w:szCs w:val="22"/>
          <w:shd w:val="clear" w:color="auto" w:fill="FFFFFF"/>
        </w:rPr>
        <w:t>Verifying the logs if build fails.</w:t>
      </w:r>
    </w:p>
    <w:p w14:paraId="1744814B" w14:textId="77777777" w:rsidR="00D16EAA" w:rsidRPr="00C1377F" w:rsidRDefault="00D16EAA" w:rsidP="00D97B6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D16EAA">
        <w:rPr>
          <w:rFonts w:ascii="Times New Roman" w:hAnsi="Times New Roman"/>
          <w:i w:val="0"/>
          <w:sz w:val="22"/>
          <w:szCs w:val="22"/>
          <w:shd w:val="clear" w:color="auto" w:fill="FFFFFF"/>
        </w:rPr>
        <w:t>Verify Deployments logs to check for successful deployments.</w:t>
      </w:r>
    </w:p>
    <w:p w14:paraId="06402CD8" w14:textId="2C513CB8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with</w:t>
      </w:r>
      <w:r w:rsidR="00B657E0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configuration management (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Ansible</w:t>
      </w: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)</w:t>
      </w:r>
    </w:p>
    <w:p w14:paraId="67051848" w14:textId="77777777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Security Concepts and exposure in the OS / Cloud Platform</w:t>
      </w:r>
    </w:p>
    <w:p w14:paraId="49817CBD" w14:textId="77777777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with Git based workflows</w:t>
      </w:r>
    </w:p>
    <w:p w14:paraId="69C4CD4E" w14:textId="4F6B9CC0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Good knowledge on source code management and CI/CD tools like Git, Jenkins,</w:t>
      </w:r>
    </w:p>
    <w:p w14:paraId="66E3A721" w14:textId="677996C5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in ensuring security of CI/CD pipeline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468F9A32" w14:textId="1E1F6600" w:rsidR="00685B8D" w:rsidRPr="00685B8D" w:rsidRDefault="00685B8D" w:rsidP="00685B8D">
      <w:p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p w14:paraId="0E1B37A6" w14:textId="22DBBC2A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lastRenderedPageBreak/>
        <w:t>Experience with Monito</w:t>
      </w:r>
      <w:r w:rsidR="00F25864">
        <w:rPr>
          <w:rFonts w:ascii="Times New Roman" w:hAnsi="Times New Roman"/>
          <w:i w:val="0"/>
          <w:sz w:val="22"/>
          <w:szCs w:val="22"/>
          <w:shd w:val="clear" w:color="auto" w:fill="FFFFFF"/>
        </w:rPr>
        <w:t>ring and Aggregation tools like</w:t>
      </w: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ELK, </w:t>
      </w:r>
      <w:r w:rsidR="00D64651">
        <w:rPr>
          <w:rFonts w:ascii="Times New Roman" w:hAnsi="Times New Roman"/>
          <w:i w:val="0"/>
          <w:sz w:val="22"/>
          <w:szCs w:val="22"/>
          <w:shd w:val="clear" w:color="auto" w:fill="FFFFFF"/>
        </w:rPr>
        <w:t>Data</w:t>
      </w:r>
      <w:r w:rsidR="002471C5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dog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453299B8" w14:textId="628FC0E6" w:rsid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Proven experience with Container management tools like Docker, Kubernetes</w:t>
      </w:r>
    </w:p>
    <w:p w14:paraId="3FE82088" w14:textId="0FC2C389" w:rsidR="00E11AE1" w:rsidRDefault="00E11AE1" w:rsidP="00E11AE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11AE1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running applications and systems in Amazon Cloud environments.</w:t>
      </w:r>
    </w:p>
    <w:p w14:paraId="69AC6B5F" w14:textId="36015E75" w:rsidR="00B657E0" w:rsidRDefault="00B657E0" w:rsidP="007B735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B657E0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Hands on experience on AWS services like, ELB, S3, Cloud Watch, </w:t>
      </w:r>
      <w:r w:rsidR="007B7356" w:rsidRPr="007B7356">
        <w:rPr>
          <w:rFonts w:ascii="Times New Roman" w:hAnsi="Times New Roman"/>
          <w:i w:val="0"/>
          <w:sz w:val="22"/>
          <w:szCs w:val="22"/>
        </w:rPr>
        <w:t>Elastic Load Balancer</w:t>
      </w:r>
      <w:r w:rsidR="007B7356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Pr="00B657E0">
        <w:rPr>
          <w:rFonts w:ascii="Times New Roman" w:hAnsi="Times New Roman"/>
          <w:i w:val="0"/>
          <w:sz w:val="22"/>
          <w:szCs w:val="22"/>
          <w:shd w:val="clear" w:color="auto" w:fill="FFFFFF"/>
        </w:rPr>
        <w:t>Auto Scaling, EC2,</w:t>
      </w:r>
      <w:r w:rsidR="007B7356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Pr="007B7356">
        <w:rPr>
          <w:rFonts w:ascii="Times New Roman" w:hAnsi="Times New Roman"/>
          <w:i w:val="0"/>
          <w:sz w:val="22"/>
          <w:szCs w:val="22"/>
          <w:shd w:val="clear" w:color="auto" w:fill="FFFFFF"/>
        </w:rPr>
        <w:t>Cloud Front, RDS, etc.</w:t>
      </w:r>
    </w:p>
    <w:p w14:paraId="6D918797" w14:textId="7EC82B97" w:rsidR="007A09CF" w:rsidRPr="007B7356" w:rsidRDefault="007A09CF" w:rsidP="007A09CF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7A09CF">
        <w:rPr>
          <w:rFonts w:ascii="Times New Roman" w:hAnsi="Times New Roman"/>
          <w:i w:val="0"/>
          <w:sz w:val="22"/>
          <w:szCs w:val="22"/>
          <w:shd w:val="clear" w:color="auto" w:fill="FFFFFF"/>
        </w:rPr>
        <w:t>Hands on Experience in implementing F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ull lifecycle DevOps automation </w:t>
      </w:r>
      <w:r w:rsidRPr="007A09CF">
        <w:rPr>
          <w:rFonts w:ascii="Times New Roman" w:hAnsi="Times New Roman"/>
          <w:i w:val="0"/>
          <w:sz w:val="22"/>
          <w:szCs w:val="22"/>
          <w:shd w:val="clear" w:color="auto" w:fill="FFFFFF"/>
        </w:rPr>
        <w:t>including Configuration management, Build Automation, Release management, Deployment Automation and Infrastructure management</w:t>
      </w:r>
    </w:p>
    <w:p w14:paraId="601A928B" w14:textId="77777777" w:rsidR="00B657E0" w:rsidRPr="00B657E0" w:rsidRDefault="00B657E0" w:rsidP="00B657E0">
      <w:pPr>
        <w:numPr>
          <w:ilvl w:val="0"/>
          <w:numId w:val="5"/>
        </w:numPr>
        <w:jc w:val="both"/>
        <w:rPr>
          <w:rFonts w:ascii="Times New Roman" w:hAnsi="Times New Roman"/>
          <w:i w:val="0"/>
          <w:sz w:val="22"/>
          <w:szCs w:val="22"/>
        </w:rPr>
      </w:pPr>
      <w:r w:rsidRPr="00B657E0">
        <w:rPr>
          <w:rFonts w:ascii="Times New Roman" w:hAnsi="Times New Roman"/>
          <w:i w:val="0"/>
          <w:sz w:val="22"/>
          <w:szCs w:val="22"/>
        </w:rPr>
        <w:t>Worked on day to day administration tasks and resolved tickets using JIRA.</w:t>
      </w:r>
    </w:p>
    <w:p w14:paraId="4D31C920" w14:textId="4C718A11" w:rsidR="00D91910" w:rsidRPr="00D9055E" w:rsidRDefault="00D91910" w:rsidP="00D91910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14:paraId="09FDAB11" w14:textId="6AA40D80" w:rsidR="00D91910" w:rsidRPr="0052109D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Organization: </w:t>
      </w:r>
      <w:r w:rsidR="00500CEF">
        <w:rPr>
          <w:rFonts w:ascii="Times New Roman" w:hAnsi="Times New Roman"/>
          <w:bCs/>
          <w:i w:val="0"/>
          <w:sz w:val="22"/>
          <w:szCs w:val="22"/>
        </w:rPr>
        <w:t>xxxxxxxx</w:t>
      </w:r>
      <w:r w:rsidR="0028274A">
        <w:rPr>
          <w:rFonts w:ascii="Times New Roman" w:hAnsi="Times New Roman"/>
          <w:bCs/>
          <w:i w:val="0"/>
          <w:sz w:val="22"/>
          <w:szCs w:val="22"/>
        </w:rPr>
        <w:t xml:space="preserve"> E</w:t>
      </w:r>
      <w:r w:rsidR="00C3250F" w:rsidRPr="00C3250F">
        <w:rPr>
          <w:rFonts w:ascii="Times New Roman" w:hAnsi="Times New Roman"/>
          <w:bCs/>
          <w:i w:val="0"/>
          <w:sz w:val="22"/>
          <w:szCs w:val="22"/>
        </w:rPr>
        <w:t xml:space="preserve"> Solutions Pvt Ltd</w:t>
      </w:r>
    </w:p>
    <w:p w14:paraId="639867DE" w14:textId="77777777" w:rsidR="00D91910" w:rsidRPr="0043553F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Role: </w:t>
      </w:r>
      <w:r w:rsidR="00A07B9F" w:rsidRPr="00A07B9F">
        <w:rPr>
          <w:rFonts w:ascii="Times New Roman" w:hAnsi="Times New Roman"/>
          <w:i w:val="0"/>
          <w:sz w:val="22"/>
          <w:szCs w:val="22"/>
        </w:rPr>
        <w:t>Build &amp; Release Engineer.</w:t>
      </w:r>
    </w:p>
    <w:p w14:paraId="68D58E6E" w14:textId="57E2F458" w:rsidR="000B5068" w:rsidRPr="0052109D" w:rsidRDefault="00D91910" w:rsidP="000B5068">
      <w:p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Duration: </w:t>
      </w:r>
      <w:r w:rsidR="00A07B9F">
        <w:rPr>
          <w:rFonts w:ascii="Times New Roman" w:hAnsi="Times New Roman"/>
          <w:i w:val="0"/>
          <w:sz w:val="22"/>
          <w:szCs w:val="22"/>
        </w:rPr>
        <w:t xml:space="preserve">Feb </w:t>
      </w:r>
      <w:r w:rsidR="00500CEF">
        <w:rPr>
          <w:rFonts w:ascii="Times New Roman" w:hAnsi="Times New Roman"/>
          <w:i w:val="0"/>
          <w:sz w:val="22"/>
          <w:szCs w:val="22"/>
        </w:rPr>
        <w:t>xxxx</w:t>
      </w:r>
      <w:r w:rsidR="00A07B9F">
        <w:rPr>
          <w:rFonts w:ascii="Times New Roman" w:hAnsi="Times New Roman"/>
          <w:i w:val="0"/>
          <w:sz w:val="22"/>
          <w:szCs w:val="22"/>
        </w:rPr>
        <w:t xml:space="preserve"> to Aug </w:t>
      </w:r>
      <w:r w:rsidR="00500CEF">
        <w:rPr>
          <w:rFonts w:ascii="Times New Roman" w:hAnsi="Times New Roman"/>
          <w:i w:val="0"/>
          <w:sz w:val="22"/>
          <w:szCs w:val="22"/>
        </w:rPr>
        <w:t>xxxx</w:t>
      </w:r>
    </w:p>
    <w:p w14:paraId="63C6098B" w14:textId="77777777" w:rsidR="00D23E71" w:rsidRPr="00A07B9F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A07B9F">
        <w:rPr>
          <w:rFonts w:ascii="Times New Roman" w:hAnsi="Times New Roman"/>
          <w:i w:val="0"/>
          <w:sz w:val="22"/>
          <w:szCs w:val="22"/>
        </w:rPr>
        <w:t>Created branches and managed the source code for various applications in GIT</w:t>
      </w:r>
    </w:p>
    <w:p w14:paraId="3F6915CD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 xml:space="preserve">Created various Maven scripts to create multiple deployment profiles and deploy the </w:t>
      </w:r>
      <w:r>
        <w:rPr>
          <w:rFonts w:ascii="Times New Roman" w:hAnsi="Times New Roman"/>
          <w:i w:val="0"/>
          <w:sz w:val="22"/>
          <w:szCs w:val="22"/>
        </w:rPr>
        <w:t xml:space="preserve">     </w:t>
      </w:r>
      <w:r w:rsidRPr="00D23E71">
        <w:rPr>
          <w:rFonts w:ascii="Times New Roman" w:hAnsi="Times New Roman"/>
          <w:i w:val="0"/>
          <w:sz w:val="22"/>
          <w:szCs w:val="22"/>
        </w:rPr>
        <w:t>Applications to Apache Tomcat.</w:t>
      </w:r>
    </w:p>
    <w:p w14:paraId="3D76406D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Expert in deploying the code to application servers like Apache Tomcat.</w:t>
      </w:r>
    </w:p>
    <w:p w14:paraId="7C925F19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Completely handled Builds, Packaging and Source Code for multiple products.</w:t>
      </w:r>
    </w:p>
    <w:p w14:paraId="1657498E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Doing the day to day Build and deployments in pre-prod and production environments.</w:t>
      </w:r>
    </w:p>
    <w:p w14:paraId="2DAD8FA6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Setup and configuring jobs in continuous integration tools Jenkins for project builds.</w:t>
      </w:r>
    </w:p>
    <w:p w14:paraId="766C9C95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Apache server life cycle operations like Start / stop / restarting the servers.</w:t>
      </w:r>
    </w:p>
    <w:p w14:paraId="3FBFF2B2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Responsible for automated Scheduled Builds/Emergency Builds and Release using   Maven</w:t>
      </w:r>
    </w:p>
    <w:p w14:paraId="41CE662A" w14:textId="77777777" w:rsidR="00D91910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 xml:space="preserve">Developed build and deployment scripts using Ant and Maven as build tools in Jenkins to </w:t>
      </w:r>
      <w:r>
        <w:rPr>
          <w:rFonts w:ascii="Times New Roman" w:hAnsi="Times New Roman"/>
          <w:i w:val="0"/>
          <w:sz w:val="22"/>
          <w:szCs w:val="22"/>
        </w:rPr>
        <w:t xml:space="preserve">   </w:t>
      </w:r>
      <w:r w:rsidRPr="00D23E71">
        <w:rPr>
          <w:rFonts w:ascii="Times New Roman" w:hAnsi="Times New Roman"/>
          <w:i w:val="0"/>
          <w:sz w:val="22"/>
          <w:szCs w:val="22"/>
        </w:rPr>
        <w:t>move from one environment to other environments</w:t>
      </w:r>
    </w:p>
    <w:p w14:paraId="3F0DF63E" w14:textId="3ACA7CED" w:rsidR="0038207D" w:rsidRDefault="0038207D" w:rsidP="0093410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</w:p>
    <w:p w14:paraId="15AC8716" w14:textId="77777777" w:rsid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b/>
          <w:i w:val="0"/>
          <w:sz w:val="22"/>
          <w:szCs w:val="22"/>
        </w:rPr>
      </w:pPr>
      <w:r w:rsidRPr="00A07B9F">
        <w:rPr>
          <w:rFonts w:ascii="Times New Roman" w:hAnsi="Times New Roman"/>
          <w:b/>
          <w:i w:val="0"/>
          <w:sz w:val="22"/>
          <w:szCs w:val="22"/>
        </w:rPr>
        <w:t>Declaration:</w:t>
      </w:r>
    </w:p>
    <w:p w14:paraId="16C71350" w14:textId="77777777" w:rsidR="00A07B9F" w:rsidRPr="00A07B9F" w:rsidRDefault="00A07B9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b/>
          <w:i w:val="0"/>
          <w:sz w:val="22"/>
          <w:szCs w:val="22"/>
        </w:rPr>
      </w:pPr>
    </w:p>
    <w:p w14:paraId="6E3CA001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</w:p>
    <w:p w14:paraId="26D32C31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  <w:r w:rsidRPr="0093410F">
        <w:rPr>
          <w:rFonts w:ascii="Times New Roman" w:hAnsi="Times New Roman"/>
          <w:i w:val="0"/>
          <w:sz w:val="22"/>
          <w:szCs w:val="22"/>
        </w:rPr>
        <w:t xml:space="preserve"> </w:t>
      </w:r>
      <w:r w:rsidR="00A07B9F">
        <w:rPr>
          <w:rFonts w:ascii="Times New Roman" w:hAnsi="Times New Roman"/>
          <w:i w:val="0"/>
          <w:sz w:val="22"/>
          <w:szCs w:val="22"/>
        </w:rPr>
        <w:t xml:space="preserve">             </w:t>
      </w:r>
      <w:r w:rsidRPr="0093410F">
        <w:rPr>
          <w:rFonts w:ascii="Times New Roman" w:hAnsi="Times New Roman"/>
          <w:i w:val="0"/>
          <w:sz w:val="22"/>
          <w:szCs w:val="22"/>
        </w:rPr>
        <w:t>I hereby declare that the above particulars are true to the best of my knowledge and belief.</w:t>
      </w:r>
    </w:p>
    <w:p w14:paraId="0E5327F3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</w:p>
    <w:p w14:paraId="27304815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  <w:r w:rsidRPr="0093410F">
        <w:rPr>
          <w:rFonts w:ascii="Times New Roman" w:hAnsi="Times New Roman"/>
          <w:i w:val="0"/>
          <w:sz w:val="22"/>
          <w:szCs w:val="22"/>
        </w:rPr>
        <w:tab/>
      </w:r>
      <w:r w:rsidRPr="0093410F">
        <w:rPr>
          <w:rFonts w:ascii="Times New Roman" w:hAnsi="Times New Roman"/>
          <w:i w:val="0"/>
          <w:sz w:val="22"/>
          <w:szCs w:val="22"/>
        </w:rPr>
        <w:tab/>
      </w:r>
      <w:r w:rsidRPr="0093410F">
        <w:rPr>
          <w:rFonts w:ascii="Times New Roman" w:hAnsi="Times New Roman"/>
          <w:i w:val="0"/>
          <w:sz w:val="22"/>
          <w:szCs w:val="22"/>
        </w:rPr>
        <w:tab/>
      </w:r>
    </w:p>
    <w:p w14:paraId="024A06F4" w14:textId="0AA4C512" w:rsid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  <w:r w:rsidRPr="0093410F">
        <w:rPr>
          <w:rFonts w:ascii="Times New Roman" w:hAnsi="Times New Roman"/>
          <w:i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i w:val="0"/>
          <w:sz w:val="22"/>
          <w:szCs w:val="22"/>
        </w:rPr>
        <w:t xml:space="preserve">                      </w:t>
      </w:r>
      <w:r w:rsidRPr="0093410F">
        <w:rPr>
          <w:rFonts w:ascii="Times New Roman" w:hAnsi="Times New Roman"/>
          <w:i w:val="0"/>
          <w:sz w:val="22"/>
          <w:szCs w:val="22"/>
        </w:rPr>
        <w:t xml:space="preserve"> (</w:t>
      </w:r>
      <w:r w:rsidR="00500CEF">
        <w:rPr>
          <w:rFonts w:ascii="Times New Roman" w:hAnsi="Times New Roman"/>
          <w:i w:val="0"/>
          <w:sz w:val="22"/>
          <w:szCs w:val="22"/>
        </w:rPr>
        <w:t>xxxxxxx</w:t>
      </w:r>
      <w:r w:rsidRPr="0093410F">
        <w:rPr>
          <w:rFonts w:ascii="Times New Roman" w:hAnsi="Times New Roman"/>
          <w:i w:val="0"/>
          <w:sz w:val="22"/>
          <w:szCs w:val="22"/>
        </w:rPr>
        <w:t>)</w:t>
      </w:r>
    </w:p>
    <w:sectPr w:rsidR="0093410F" w:rsidSect="00B916FD">
      <w:pgSz w:w="11905" w:h="16837"/>
      <w:pgMar w:top="1440" w:right="1440" w:bottom="1440" w:left="1440" w:header="720" w:footer="720" w:gutter="0"/>
      <w:pgBorders>
        <w:top w:val="single" w:sz="4" w:space="31" w:color="000000"/>
        <w:left w:val="single" w:sz="4" w:space="31" w:color="000000"/>
        <w:bottom w:val="single" w:sz="4" w:space="25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92C31" w14:textId="77777777" w:rsidR="00C64BD2" w:rsidRDefault="00C64BD2" w:rsidP="00F05C56">
      <w:r>
        <w:separator/>
      </w:r>
    </w:p>
  </w:endnote>
  <w:endnote w:type="continuationSeparator" w:id="0">
    <w:p w14:paraId="67B3B4D3" w14:textId="77777777" w:rsidR="00C64BD2" w:rsidRDefault="00C64BD2" w:rsidP="00F0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953F" w14:textId="77777777" w:rsidR="00C64BD2" w:rsidRDefault="00C64BD2" w:rsidP="00F05C56">
      <w:r>
        <w:separator/>
      </w:r>
    </w:p>
  </w:footnote>
  <w:footnote w:type="continuationSeparator" w:id="0">
    <w:p w14:paraId="16236EF8" w14:textId="77777777" w:rsidR="00C64BD2" w:rsidRDefault="00C64BD2" w:rsidP="00F05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7"/>
    <w:lvl w:ilvl="0">
      <w:numFmt w:val="bullet"/>
      <w:lvlText w:val="◦"/>
      <w:lvlJc w:val="left"/>
      <w:pPr>
        <w:tabs>
          <w:tab w:val="num" w:pos="435"/>
        </w:tabs>
        <w:ind w:left="435" w:hanging="360"/>
      </w:pPr>
      <w:rPr>
        <w:rFonts w:ascii="Trebuchet MS" w:hAnsi="Trebuchet MS"/>
        <w:color w:val="333333"/>
        <w:sz w:val="18"/>
        <w:szCs w:val="18"/>
      </w:rPr>
    </w:lvl>
  </w:abstractNum>
  <w:abstractNum w:abstractNumId="5" w15:restartNumberingAfterBreak="0">
    <w:nsid w:val="00000007"/>
    <w:multiLevelType w:val="singleLevel"/>
    <w:tmpl w:val="00000007"/>
    <w:name w:val="WW8Num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6" w15:restartNumberingAfterBreak="0">
    <w:nsid w:val="11B75659"/>
    <w:multiLevelType w:val="hybridMultilevel"/>
    <w:tmpl w:val="D8C46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00594"/>
    <w:multiLevelType w:val="hybridMultilevel"/>
    <w:tmpl w:val="4C526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209C1"/>
    <w:multiLevelType w:val="hybridMultilevel"/>
    <w:tmpl w:val="B178C4EC"/>
    <w:lvl w:ilvl="0" w:tplc="B45CBD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7DEE"/>
    <w:multiLevelType w:val="hybridMultilevel"/>
    <w:tmpl w:val="B424454A"/>
    <w:lvl w:ilvl="0" w:tplc="949EF830">
      <w:numFmt w:val="bullet"/>
      <w:lvlText w:val=""/>
      <w:lvlJc w:val="left"/>
      <w:pPr>
        <w:ind w:left="942" w:hanging="361"/>
      </w:pPr>
      <w:rPr>
        <w:rFonts w:hint="default"/>
        <w:w w:val="102"/>
        <w:lang w:val="en-US" w:eastAsia="en-US" w:bidi="en-US"/>
      </w:rPr>
    </w:lvl>
    <w:lvl w:ilvl="1" w:tplc="E24C3EB0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en-US"/>
      </w:rPr>
    </w:lvl>
    <w:lvl w:ilvl="2" w:tplc="3376873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en-US"/>
      </w:rPr>
    </w:lvl>
    <w:lvl w:ilvl="3" w:tplc="D5ACDA0C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en-US"/>
      </w:rPr>
    </w:lvl>
    <w:lvl w:ilvl="4" w:tplc="8744AEB0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en-US"/>
      </w:rPr>
    </w:lvl>
    <w:lvl w:ilvl="5" w:tplc="38E89DBC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en-US"/>
      </w:rPr>
    </w:lvl>
    <w:lvl w:ilvl="6" w:tplc="CEF8A172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en-US"/>
      </w:rPr>
    </w:lvl>
    <w:lvl w:ilvl="7" w:tplc="298C6018">
      <w:numFmt w:val="bullet"/>
      <w:lvlText w:val="•"/>
      <w:lvlJc w:val="left"/>
      <w:pPr>
        <w:ind w:left="7618" w:hanging="361"/>
      </w:pPr>
      <w:rPr>
        <w:rFonts w:hint="default"/>
        <w:lang w:val="en-US" w:eastAsia="en-US" w:bidi="en-US"/>
      </w:rPr>
    </w:lvl>
    <w:lvl w:ilvl="8" w:tplc="E528BF74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4EC75E19"/>
    <w:multiLevelType w:val="hybridMultilevel"/>
    <w:tmpl w:val="559CB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51282"/>
    <w:multiLevelType w:val="hybridMultilevel"/>
    <w:tmpl w:val="6C22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F7999"/>
    <w:multiLevelType w:val="hybridMultilevel"/>
    <w:tmpl w:val="5A805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E267C"/>
    <w:multiLevelType w:val="hybridMultilevel"/>
    <w:tmpl w:val="666810C4"/>
    <w:lvl w:ilvl="0" w:tplc="040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  <w:w w:val="102"/>
        <w:sz w:val="22"/>
        <w:szCs w:val="22"/>
        <w:lang w:val="en-US" w:eastAsia="en-US" w:bidi="en-US"/>
      </w:rPr>
    </w:lvl>
    <w:lvl w:ilvl="1" w:tplc="00A867E4">
      <w:numFmt w:val="bullet"/>
      <w:lvlText w:val=""/>
      <w:lvlJc w:val="left"/>
      <w:pPr>
        <w:ind w:left="1663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2" w:tplc="F51AB0A4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en-US"/>
      </w:rPr>
    </w:lvl>
    <w:lvl w:ilvl="3" w:tplc="FA4A8412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en-US"/>
      </w:rPr>
    </w:lvl>
    <w:lvl w:ilvl="4" w:tplc="44C8421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en-US"/>
      </w:rPr>
    </w:lvl>
    <w:lvl w:ilvl="5" w:tplc="B888E5D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en-US"/>
      </w:rPr>
    </w:lvl>
    <w:lvl w:ilvl="6" w:tplc="F7A2A8AC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7" w:tplc="696265A0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en-US"/>
      </w:rPr>
    </w:lvl>
    <w:lvl w:ilvl="8" w:tplc="1CC06290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213012"/>
    <w:multiLevelType w:val="hybridMultilevel"/>
    <w:tmpl w:val="A06A7AA8"/>
    <w:name w:val="WW8Num32"/>
    <w:lvl w:ilvl="0" w:tplc="8C984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9"/>
  </w:num>
  <w:num w:numId="5">
    <w:abstractNumId w:val="12"/>
  </w:num>
  <w:num w:numId="6">
    <w:abstractNumId w:val="8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5"/>
  </w:num>
  <w:num w:numId="12">
    <w:abstractNumId w:val="14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C55"/>
    <w:rsid w:val="00000633"/>
    <w:rsid w:val="000009F5"/>
    <w:rsid w:val="00005DFD"/>
    <w:rsid w:val="00006573"/>
    <w:rsid w:val="00007BCE"/>
    <w:rsid w:val="00010D61"/>
    <w:rsid w:val="0001342E"/>
    <w:rsid w:val="000158FC"/>
    <w:rsid w:val="00015FC7"/>
    <w:rsid w:val="00021734"/>
    <w:rsid w:val="000220EA"/>
    <w:rsid w:val="00023BA0"/>
    <w:rsid w:val="00023F57"/>
    <w:rsid w:val="00025D82"/>
    <w:rsid w:val="0002689F"/>
    <w:rsid w:val="00026AC6"/>
    <w:rsid w:val="000302DB"/>
    <w:rsid w:val="00030C71"/>
    <w:rsid w:val="00032B9B"/>
    <w:rsid w:val="00034158"/>
    <w:rsid w:val="00034DAE"/>
    <w:rsid w:val="00034DC7"/>
    <w:rsid w:val="0003611F"/>
    <w:rsid w:val="0003732B"/>
    <w:rsid w:val="00037D4A"/>
    <w:rsid w:val="00040185"/>
    <w:rsid w:val="000401E6"/>
    <w:rsid w:val="000415D6"/>
    <w:rsid w:val="00041E15"/>
    <w:rsid w:val="0004269C"/>
    <w:rsid w:val="00042851"/>
    <w:rsid w:val="000432A5"/>
    <w:rsid w:val="00043E24"/>
    <w:rsid w:val="000446D5"/>
    <w:rsid w:val="000453B8"/>
    <w:rsid w:val="00047C48"/>
    <w:rsid w:val="00047FB4"/>
    <w:rsid w:val="000525A4"/>
    <w:rsid w:val="00057BBC"/>
    <w:rsid w:val="000612D5"/>
    <w:rsid w:val="000618A5"/>
    <w:rsid w:val="00061A00"/>
    <w:rsid w:val="000630EB"/>
    <w:rsid w:val="00063366"/>
    <w:rsid w:val="00064096"/>
    <w:rsid w:val="00064846"/>
    <w:rsid w:val="00071938"/>
    <w:rsid w:val="00072BAD"/>
    <w:rsid w:val="00073008"/>
    <w:rsid w:val="00073D64"/>
    <w:rsid w:val="0007581F"/>
    <w:rsid w:val="000758C7"/>
    <w:rsid w:val="00075B6C"/>
    <w:rsid w:val="00076D78"/>
    <w:rsid w:val="000772AC"/>
    <w:rsid w:val="0007793D"/>
    <w:rsid w:val="00081CEA"/>
    <w:rsid w:val="00083968"/>
    <w:rsid w:val="0008519B"/>
    <w:rsid w:val="00091B4B"/>
    <w:rsid w:val="00095D6B"/>
    <w:rsid w:val="000977A7"/>
    <w:rsid w:val="00097F9C"/>
    <w:rsid w:val="000A10BB"/>
    <w:rsid w:val="000A21B8"/>
    <w:rsid w:val="000A5049"/>
    <w:rsid w:val="000A50BD"/>
    <w:rsid w:val="000A687B"/>
    <w:rsid w:val="000A718B"/>
    <w:rsid w:val="000B4052"/>
    <w:rsid w:val="000B5068"/>
    <w:rsid w:val="000B67C5"/>
    <w:rsid w:val="000B7B4F"/>
    <w:rsid w:val="000C3845"/>
    <w:rsid w:val="000C3B4D"/>
    <w:rsid w:val="000C4530"/>
    <w:rsid w:val="000C4A80"/>
    <w:rsid w:val="000C4C46"/>
    <w:rsid w:val="000C6631"/>
    <w:rsid w:val="000D00C2"/>
    <w:rsid w:val="000D5F11"/>
    <w:rsid w:val="000D69E3"/>
    <w:rsid w:val="000D6A88"/>
    <w:rsid w:val="000E1512"/>
    <w:rsid w:val="000E29BE"/>
    <w:rsid w:val="000F0B3B"/>
    <w:rsid w:val="000F1257"/>
    <w:rsid w:val="000F1CED"/>
    <w:rsid w:val="000F1ECD"/>
    <w:rsid w:val="000F34C9"/>
    <w:rsid w:val="000F3A5B"/>
    <w:rsid w:val="000F3C58"/>
    <w:rsid w:val="000F5279"/>
    <w:rsid w:val="000F60E2"/>
    <w:rsid w:val="000F6105"/>
    <w:rsid w:val="000F651A"/>
    <w:rsid w:val="000F706B"/>
    <w:rsid w:val="001006F9"/>
    <w:rsid w:val="0010169A"/>
    <w:rsid w:val="00101CF2"/>
    <w:rsid w:val="00103623"/>
    <w:rsid w:val="00103FFC"/>
    <w:rsid w:val="001079E2"/>
    <w:rsid w:val="00110559"/>
    <w:rsid w:val="00111201"/>
    <w:rsid w:val="001136F9"/>
    <w:rsid w:val="001153C7"/>
    <w:rsid w:val="00115D89"/>
    <w:rsid w:val="00116E12"/>
    <w:rsid w:val="0012070B"/>
    <w:rsid w:val="001209C6"/>
    <w:rsid w:val="00121542"/>
    <w:rsid w:val="0012288D"/>
    <w:rsid w:val="00124478"/>
    <w:rsid w:val="0012610A"/>
    <w:rsid w:val="00127515"/>
    <w:rsid w:val="00130EE8"/>
    <w:rsid w:val="00131204"/>
    <w:rsid w:val="00131876"/>
    <w:rsid w:val="00131E6E"/>
    <w:rsid w:val="00135576"/>
    <w:rsid w:val="00140CE3"/>
    <w:rsid w:val="00140DB8"/>
    <w:rsid w:val="0014183E"/>
    <w:rsid w:val="001434F1"/>
    <w:rsid w:val="00143BA2"/>
    <w:rsid w:val="00150852"/>
    <w:rsid w:val="00150898"/>
    <w:rsid w:val="001518A3"/>
    <w:rsid w:val="00151D93"/>
    <w:rsid w:val="0015568B"/>
    <w:rsid w:val="001567A5"/>
    <w:rsid w:val="00156853"/>
    <w:rsid w:val="0016060D"/>
    <w:rsid w:val="00161D92"/>
    <w:rsid w:val="001644D4"/>
    <w:rsid w:val="00165113"/>
    <w:rsid w:val="001651DE"/>
    <w:rsid w:val="00167CE3"/>
    <w:rsid w:val="00167EA1"/>
    <w:rsid w:val="001703F0"/>
    <w:rsid w:val="00170539"/>
    <w:rsid w:val="0017126C"/>
    <w:rsid w:val="001712C0"/>
    <w:rsid w:val="00172031"/>
    <w:rsid w:val="00181FE9"/>
    <w:rsid w:val="00185F07"/>
    <w:rsid w:val="001860D6"/>
    <w:rsid w:val="00186560"/>
    <w:rsid w:val="00186967"/>
    <w:rsid w:val="00186A24"/>
    <w:rsid w:val="00186C1F"/>
    <w:rsid w:val="001939EF"/>
    <w:rsid w:val="001965B5"/>
    <w:rsid w:val="00196D45"/>
    <w:rsid w:val="001A33CD"/>
    <w:rsid w:val="001A75F4"/>
    <w:rsid w:val="001A7932"/>
    <w:rsid w:val="001B21D1"/>
    <w:rsid w:val="001B3715"/>
    <w:rsid w:val="001B3D06"/>
    <w:rsid w:val="001B4C73"/>
    <w:rsid w:val="001C0982"/>
    <w:rsid w:val="001C0FB1"/>
    <w:rsid w:val="001C2595"/>
    <w:rsid w:val="001C3038"/>
    <w:rsid w:val="001C555F"/>
    <w:rsid w:val="001C6160"/>
    <w:rsid w:val="001C74AD"/>
    <w:rsid w:val="001D1CE3"/>
    <w:rsid w:val="001D1D99"/>
    <w:rsid w:val="001D2735"/>
    <w:rsid w:val="001D2F08"/>
    <w:rsid w:val="001D3D4A"/>
    <w:rsid w:val="001D42D1"/>
    <w:rsid w:val="001D4AF0"/>
    <w:rsid w:val="001D5EE8"/>
    <w:rsid w:val="001D6910"/>
    <w:rsid w:val="001E03C8"/>
    <w:rsid w:val="001E13CF"/>
    <w:rsid w:val="001E1526"/>
    <w:rsid w:val="001E1E65"/>
    <w:rsid w:val="001E2372"/>
    <w:rsid w:val="001E2534"/>
    <w:rsid w:val="001E598F"/>
    <w:rsid w:val="001E682B"/>
    <w:rsid w:val="001F0B8D"/>
    <w:rsid w:val="001F6721"/>
    <w:rsid w:val="00200EC5"/>
    <w:rsid w:val="002013C7"/>
    <w:rsid w:val="0020195E"/>
    <w:rsid w:val="00201DBA"/>
    <w:rsid w:val="0020320F"/>
    <w:rsid w:val="00210417"/>
    <w:rsid w:val="00210848"/>
    <w:rsid w:val="002144E8"/>
    <w:rsid w:val="00215A9F"/>
    <w:rsid w:val="00222CA5"/>
    <w:rsid w:val="00224E02"/>
    <w:rsid w:val="002252FD"/>
    <w:rsid w:val="0022642A"/>
    <w:rsid w:val="00230732"/>
    <w:rsid w:val="002326F0"/>
    <w:rsid w:val="00232F5F"/>
    <w:rsid w:val="00232F65"/>
    <w:rsid w:val="002344E0"/>
    <w:rsid w:val="00236262"/>
    <w:rsid w:val="00237C1E"/>
    <w:rsid w:val="00240C5A"/>
    <w:rsid w:val="002432C5"/>
    <w:rsid w:val="00244447"/>
    <w:rsid w:val="002444D6"/>
    <w:rsid w:val="002471C5"/>
    <w:rsid w:val="00250E09"/>
    <w:rsid w:val="002528F5"/>
    <w:rsid w:val="00252E01"/>
    <w:rsid w:val="0025456A"/>
    <w:rsid w:val="002558BE"/>
    <w:rsid w:val="00256427"/>
    <w:rsid w:val="00257519"/>
    <w:rsid w:val="00257D07"/>
    <w:rsid w:val="00257E06"/>
    <w:rsid w:val="00262646"/>
    <w:rsid w:val="0026282A"/>
    <w:rsid w:val="0026401D"/>
    <w:rsid w:val="00264031"/>
    <w:rsid w:val="002641EC"/>
    <w:rsid w:val="00265550"/>
    <w:rsid w:val="00267088"/>
    <w:rsid w:val="00272CE2"/>
    <w:rsid w:val="002753D5"/>
    <w:rsid w:val="00275FD0"/>
    <w:rsid w:val="0027725A"/>
    <w:rsid w:val="0028274A"/>
    <w:rsid w:val="00283343"/>
    <w:rsid w:val="002837EC"/>
    <w:rsid w:val="00284706"/>
    <w:rsid w:val="00286BB0"/>
    <w:rsid w:val="0028778C"/>
    <w:rsid w:val="00287A4E"/>
    <w:rsid w:val="00287AC2"/>
    <w:rsid w:val="00294278"/>
    <w:rsid w:val="0029445A"/>
    <w:rsid w:val="00294C85"/>
    <w:rsid w:val="00296CC2"/>
    <w:rsid w:val="002A02A8"/>
    <w:rsid w:val="002A06A7"/>
    <w:rsid w:val="002A11CB"/>
    <w:rsid w:val="002A1893"/>
    <w:rsid w:val="002A1D9B"/>
    <w:rsid w:val="002A2CC8"/>
    <w:rsid w:val="002A5A08"/>
    <w:rsid w:val="002A6F65"/>
    <w:rsid w:val="002A7DE5"/>
    <w:rsid w:val="002B06B1"/>
    <w:rsid w:val="002B0CBD"/>
    <w:rsid w:val="002B2B8F"/>
    <w:rsid w:val="002B2EC2"/>
    <w:rsid w:val="002B3079"/>
    <w:rsid w:val="002B3F39"/>
    <w:rsid w:val="002B5D77"/>
    <w:rsid w:val="002C0B50"/>
    <w:rsid w:val="002C1F99"/>
    <w:rsid w:val="002C2527"/>
    <w:rsid w:val="002C3341"/>
    <w:rsid w:val="002C3495"/>
    <w:rsid w:val="002C385F"/>
    <w:rsid w:val="002C3E8C"/>
    <w:rsid w:val="002C530E"/>
    <w:rsid w:val="002C7223"/>
    <w:rsid w:val="002C7ECA"/>
    <w:rsid w:val="002D0BD8"/>
    <w:rsid w:val="002D4E00"/>
    <w:rsid w:val="002D7A0D"/>
    <w:rsid w:val="002D7AE6"/>
    <w:rsid w:val="002E2E21"/>
    <w:rsid w:val="002E48A8"/>
    <w:rsid w:val="002F289E"/>
    <w:rsid w:val="002F3050"/>
    <w:rsid w:val="002F3227"/>
    <w:rsid w:val="002F33E8"/>
    <w:rsid w:val="002F3729"/>
    <w:rsid w:val="002F4450"/>
    <w:rsid w:val="002F5251"/>
    <w:rsid w:val="002F6607"/>
    <w:rsid w:val="0030184E"/>
    <w:rsid w:val="00301D1F"/>
    <w:rsid w:val="003032FE"/>
    <w:rsid w:val="003035CB"/>
    <w:rsid w:val="00303A04"/>
    <w:rsid w:val="00305B71"/>
    <w:rsid w:val="00305D1D"/>
    <w:rsid w:val="003063BE"/>
    <w:rsid w:val="003074F4"/>
    <w:rsid w:val="00310EAA"/>
    <w:rsid w:val="003114B2"/>
    <w:rsid w:val="003119EA"/>
    <w:rsid w:val="00312CC6"/>
    <w:rsid w:val="003146EA"/>
    <w:rsid w:val="003167E1"/>
    <w:rsid w:val="00317A87"/>
    <w:rsid w:val="003225FA"/>
    <w:rsid w:val="00323DE7"/>
    <w:rsid w:val="003252AC"/>
    <w:rsid w:val="00330970"/>
    <w:rsid w:val="00331A82"/>
    <w:rsid w:val="003329D9"/>
    <w:rsid w:val="00333855"/>
    <w:rsid w:val="00334074"/>
    <w:rsid w:val="00334297"/>
    <w:rsid w:val="00334901"/>
    <w:rsid w:val="003370DD"/>
    <w:rsid w:val="00340481"/>
    <w:rsid w:val="00340F0C"/>
    <w:rsid w:val="0034194A"/>
    <w:rsid w:val="003426F8"/>
    <w:rsid w:val="0034398B"/>
    <w:rsid w:val="00350BF9"/>
    <w:rsid w:val="003511A5"/>
    <w:rsid w:val="0035167D"/>
    <w:rsid w:val="00351A67"/>
    <w:rsid w:val="003531E6"/>
    <w:rsid w:val="00353485"/>
    <w:rsid w:val="0035381B"/>
    <w:rsid w:val="00354705"/>
    <w:rsid w:val="0035514E"/>
    <w:rsid w:val="00355920"/>
    <w:rsid w:val="00357456"/>
    <w:rsid w:val="00363625"/>
    <w:rsid w:val="00365D11"/>
    <w:rsid w:val="00365D1F"/>
    <w:rsid w:val="00365D74"/>
    <w:rsid w:val="00367DCA"/>
    <w:rsid w:val="003712ED"/>
    <w:rsid w:val="00373CA9"/>
    <w:rsid w:val="00373FAF"/>
    <w:rsid w:val="00376D56"/>
    <w:rsid w:val="003802C4"/>
    <w:rsid w:val="00381FEB"/>
    <w:rsid w:val="0038207D"/>
    <w:rsid w:val="003826D9"/>
    <w:rsid w:val="00382A06"/>
    <w:rsid w:val="00383B5D"/>
    <w:rsid w:val="00384135"/>
    <w:rsid w:val="00386195"/>
    <w:rsid w:val="003877B4"/>
    <w:rsid w:val="0039075C"/>
    <w:rsid w:val="0039574E"/>
    <w:rsid w:val="00396705"/>
    <w:rsid w:val="0039674A"/>
    <w:rsid w:val="003A17F6"/>
    <w:rsid w:val="003A6B0E"/>
    <w:rsid w:val="003A6D16"/>
    <w:rsid w:val="003A6D1B"/>
    <w:rsid w:val="003A7F56"/>
    <w:rsid w:val="003B1F24"/>
    <w:rsid w:val="003B4AFC"/>
    <w:rsid w:val="003B5CD7"/>
    <w:rsid w:val="003B73F0"/>
    <w:rsid w:val="003B754D"/>
    <w:rsid w:val="003C005E"/>
    <w:rsid w:val="003C0D01"/>
    <w:rsid w:val="003C0DC3"/>
    <w:rsid w:val="003C30BF"/>
    <w:rsid w:val="003C4483"/>
    <w:rsid w:val="003C56A7"/>
    <w:rsid w:val="003C59E1"/>
    <w:rsid w:val="003C6F58"/>
    <w:rsid w:val="003C765A"/>
    <w:rsid w:val="003C7DD3"/>
    <w:rsid w:val="003C7F9B"/>
    <w:rsid w:val="003D0C16"/>
    <w:rsid w:val="003D161E"/>
    <w:rsid w:val="003D1679"/>
    <w:rsid w:val="003D2D87"/>
    <w:rsid w:val="003D401C"/>
    <w:rsid w:val="003D4E9C"/>
    <w:rsid w:val="003D6749"/>
    <w:rsid w:val="003E0C00"/>
    <w:rsid w:val="003E2CD1"/>
    <w:rsid w:val="003E6E84"/>
    <w:rsid w:val="003F290E"/>
    <w:rsid w:val="003F3FD3"/>
    <w:rsid w:val="003F4D49"/>
    <w:rsid w:val="003F59EA"/>
    <w:rsid w:val="003F5E02"/>
    <w:rsid w:val="003F6DE1"/>
    <w:rsid w:val="003F7BD9"/>
    <w:rsid w:val="00402015"/>
    <w:rsid w:val="00405414"/>
    <w:rsid w:val="00405B18"/>
    <w:rsid w:val="00406404"/>
    <w:rsid w:val="00407022"/>
    <w:rsid w:val="00412588"/>
    <w:rsid w:val="0041387F"/>
    <w:rsid w:val="004138B9"/>
    <w:rsid w:val="00417916"/>
    <w:rsid w:val="004201EC"/>
    <w:rsid w:val="0042353D"/>
    <w:rsid w:val="00426F33"/>
    <w:rsid w:val="0043002C"/>
    <w:rsid w:val="0043064D"/>
    <w:rsid w:val="0043171F"/>
    <w:rsid w:val="00432486"/>
    <w:rsid w:val="00432981"/>
    <w:rsid w:val="00432CD3"/>
    <w:rsid w:val="00432EA7"/>
    <w:rsid w:val="00433531"/>
    <w:rsid w:val="004353D5"/>
    <w:rsid w:val="0043553F"/>
    <w:rsid w:val="00436DFB"/>
    <w:rsid w:val="00436E84"/>
    <w:rsid w:val="0043781B"/>
    <w:rsid w:val="00437F66"/>
    <w:rsid w:val="004417EE"/>
    <w:rsid w:val="00441DAB"/>
    <w:rsid w:val="004439D6"/>
    <w:rsid w:val="0044689E"/>
    <w:rsid w:val="00447C3B"/>
    <w:rsid w:val="00447E45"/>
    <w:rsid w:val="0045007B"/>
    <w:rsid w:val="0045103A"/>
    <w:rsid w:val="004524D0"/>
    <w:rsid w:val="00453BAA"/>
    <w:rsid w:val="00454099"/>
    <w:rsid w:val="00454969"/>
    <w:rsid w:val="0045548C"/>
    <w:rsid w:val="004556D5"/>
    <w:rsid w:val="00455CF2"/>
    <w:rsid w:val="00457ACB"/>
    <w:rsid w:val="004648B3"/>
    <w:rsid w:val="00464BB9"/>
    <w:rsid w:val="00467154"/>
    <w:rsid w:val="00470D46"/>
    <w:rsid w:val="00471C55"/>
    <w:rsid w:val="00472B1B"/>
    <w:rsid w:val="00473093"/>
    <w:rsid w:val="00473EBB"/>
    <w:rsid w:val="00473F44"/>
    <w:rsid w:val="00474161"/>
    <w:rsid w:val="00484272"/>
    <w:rsid w:val="0048627D"/>
    <w:rsid w:val="004875DC"/>
    <w:rsid w:val="00490761"/>
    <w:rsid w:val="00493813"/>
    <w:rsid w:val="004944DC"/>
    <w:rsid w:val="00494C15"/>
    <w:rsid w:val="00497742"/>
    <w:rsid w:val="004A09F7"/>
    <w:rsid w:val="004A5B48"/>
    <w:rsid w:val="004B1407"/>
    <w:rsid w:val="004B1985"/>
    <w:rsid w:val="004B1B47"/>
    <w:rsid w:val="004B4241"/>
    <w:rsid w:val="004B50B0"/>
    <w:rsid w:val="004B68A6"/>
    <w:rsid w:val="004B6D5F"/>
    <w:rsid w:val="004C17AF"/>
    <w:rsid w:val="004C74A1"/>
    <w:rsid w:val="004D17FD"/>
    <w:rsid w:val="004D1B07"/>
    <w:rsid w:val="004D1C30"/>
    <w:rsid w:val="004D2658"/>
    <w:rsid w:val="004D3BAF"/>
    <w:rsid w:val="004D5870"/>
    <w:rsid w:val="004E06AD"/>
    <w:rsid w:val="004E173D"/>
    <w:rsid w:val="004E23C8"/>
    <w:rsid w:val="004E26CD"/>
    <w:rsid w:val="004E58ED"/>
    <w:rsid w:val="004F01CB"/>
    <w:rsid w:val="004F02E6"/>
    <w:rsid w:val="004F4B86"/>
    <w:rsid w:val="004F71E9"/>
    <w:rsid w:val="004F7985"/>
    <w:rsid w:val="004F7D6A"/>
    <w:rsid w:val="00500B79"/>
    <w:rsid w:val="00500CEF"/>
    <w:rsid w:val="005028EC"/>
    <w:rsid w:val="00504755"/>
    <w:rsid w:val="00507A55"/>
    <w:rsid w:val="00507A93"/>
    <w:rsid w:val="00507B93"/>
    <w:rsid w:val="00511CC8"/>
    <w:rsid w:val="00511D51"/>
    <w:rsid w:val="00511EAD"/>
    <w:rsid w:val="00514F5A"/>
    <w:rsid w:val="00516B7D"/>
    <w:rsid w:val="0052109D"/>
    <w:rsid w:val="00521A4D"/>
    <w:rsid w:val="005241B8"/>
    <w:rsid w:val="00524466"/>
    <w:rsid w:val="005252E4"/>
    <w:rsid w:val="005269AA"/>
    <w:rsid w:val="00527544"/>
    <w:rsid w:val="00532B14"/>
    <w:rsid w:val="00532E77"/>
    <w:rsid w:val="00532F96"/>
    <w:rsid w:val="00533E2C"/>
    <w:rsid w:val="00536CCC"/>
    <w:rsid w:val="00537738"/>
    <w:rsid w:val="00542EBF"/>
    <w:rsid w:val="00543387"/>
    <w:rsid w:val="0055262C"/>
    <w:rsid w:val="005531EB"/>
    <w:rsid w:val="00553EFF"/>
    <w:rsid w:val="005543E6"/>
    <w:rsid w:val="005556C0"/>
    <w:rsid w:val="00557C0A"/>
    <w:rsid w:val="00561122"/>
    <w:rsid w:val="0056125D"/>
    <w:rsid w:val="00565E5E"/>
    <w:rsid w:val="00566DE8"/>
    <w:rsid w:val="00574A2D"/>
    <w:rsid w:val="0057548B"/>
    <w:rsid w:val="00577B82"/>
    <w:rsid w:val="00577BAE"/>
    <w:rsid w:val="005808A5"/>
    <w:rsid w:val="00581686"/>
    <w:rsid w:val="00581886"/>
    <w:rsid w:val="00581E62"/>
    <w:rsid w:val="00582144"/>
    <w:rsid w:val="00582379"/>
    <w:rsid w:val="005826AB"/>
    <w:rsid w:val="00582BF4"/>
    <w:rsid w:val="00582CF8"/>
    <w:rsid w:val="00584A8B"/>
    <w:rsid w:val="00586403"/>
    <w:rsid w:val="00591A1A"/>
    <w:rsid w:val="00591B32"/>
    <w:rsid w:val="00592527"/>
    <w:rsid w:val="0059796E"/>
    <w:rsid w:val="00597DC3"/>
    <w:rsid w:val="005A0ED0"/>
    <w:rsid w:val="005A1283"/>
    <w:rsid w:val="005A1F4B"/>
    <w:rsid w:val="005A27A0"/>
    <w:rsid w:val="005A38EE"/>
    <w:rsid w:val="005A45A9"/>
    <w:rsid w:val="005A4763"/>
    <w:rsid w:val="005A750C"/>
    <w:rsid w:val="005A77FD"/>
    <w:rsid w:val="005B08A5"/>
    <w:rsid w:val="005B0E92"/>
    <w:rsid w:val="005B6F20"/>
    <w:rsid w:val="005C2E03"/>
    <w:rsid w:val="005C3430"/>
    <w:rsid w:val="005C78F2"/>
    <w:rsid w:val="005C79E4"/>
    <w:rsid w:val="005D0E02"/>
    <w:rsid w:val="005D26E9"/>
    <w:rsid w:val="005D4E67"/>
    <w:rsid w:val="005D6543"/>
    <w:rsid w:val="005D7145"/>
    <w:rsid w:val="005E01C8"/>
    <w:rsid w:val="005E1F2E"/>
    <w:rsid w:val="005E2E9E"/>
    <w:rsid w:val="005E35A7"/>
    <w:rsid w:val="005E4849"/>
    <w:rsid w:val="005E6925"/>
    <w:rsid w:val="005F03DD"/>
    <w:rsid w:val="005F2B1F"/>
    <w:rsid w:val="005F2BF7"/>
    <w:rsid w:val="005F357E"/>
    <w:rsid w:val="005F3BFE"/>
    <w:rsid w:val="005F3E58"/>
    <w:rsid w:val="005F44FA"/>
    <w:rsid w:val="005F518A"/>
    <w:rsid w:val="005F59DE"/>
    <w:rsid w:val="005F608A"/>
    <w:rsid w:val="005F6A4D"/>
    <w:rsid w:val="0060108B"/>
    <w:rsid w:val="006039F1"/>
    <w:rsid w:val="00606E8A"/>
    <w:rsid w:val="00607BF3"/>
    <w:rsid w:val="00613B23"/>
    <w:rsid w:val="00614198"/>
    <w:rsid w:val="00614AA0"/>
    <w:rsid w:val="00614BC5"/>
    <w:rsid w:val="00617C9D"/>
    <w:rsid w:val="00620797"/>
    <w:rsid w:val="00624AEC"/>
    <w:rsid w:val="00627668"/>
    <w:rsid w:val="006278B6"/>
    <w:rsid w:val="00630442"/>
    <w:rsid w:val="0063194A"/>
    <w:rsid w:val="00631EE1"/>
    <w:rsid w:val="00634407"/>
    <w:rsid w:val="006344B5"/>
    <w:rsid w:val="00635DB3"/>
    <w:rsid w:val="00637944"/>
    <w:rsid w:val="0064106D"/>
    <w:rsid w:val="00642847"/>
    <w:rsid w:val="006441BB"/>
    <w:rsid w:val="00646F4A"/>
    <w:rsid w:val="00647CE7"/>
    <w:rsid w:val="00650128"/>
    <w:rsid w:val="0065134F"/>
    <w:rsid w:val="00653B21"/>
    <w:rsid w:val="00654664"/>
    <w:rsid w:val="00655B9E"/>
    <w:rsid w:val="00656E3D"/>
    <w:rsid w:val="0065725D"/>
    <w:rsid w:val="0066441A"/>
    <w:rsid w:val="006647AA"/>
    <w:rsid w:val="0066505B"/>
    <w:rsid w:val="00670EF7"/>
    <w:rsid w:val="00674E91"/>
    <w:rsid w:val="00676918"/>
    <w:rsid w:val="006800B4"/>
    <w:rsid w:val="00681C99"/>
    <w:rsid w:val="00685B8D"/>
    <w:rsid w:val="00686C64"/>
    <w:rsid w:val="006871D5"/>
    <w:rsid w:val="006955CF"/>
    <w:rsid w:val="0069730B"/>
    <w:rsid w:val="006A1214"/>
    <w:rsid w:val="006A35AC"/>
    <w:rsid w:val="006A668A"/>
    <w:rsid w:val="006B165E"/>
    <w:rsid w:val="006B1DFD"/>
    <w:rsid w:val="006B207E"/>
    <w:rsid w:val="006B2174"/>
    <w:rsid w:val="006B2E89"/>
    <w:rsid w:val="006B2FED"/>
    <w:rsid w:val="006B5642"/>
    <w:rsid w:val="006B57FD"/>
    <w:rsid w:val="006B612A"/>
    <w:rsid w:val="006B6908"/>
    <w:rsid w:val="006C027C"/>
    <w:rsid w:val="006C1073"/>
    <w:rsid w:val="006C1B28"/>
    <w:rsid w:val="006C3359"/>
    <w:rsid w:val="006C3DAE"/>
    <w:rsid w:val="006C5B24"/>
    <w:rsid w:val="006C5DBB"/>
    <w:rsid w:val="006C79D6"/>
    <w:rsid w:val="006D15E6"/>
    <w:rsid w:val="006D3A58"/>
    <w:rsid w:val="006D3ADD"/>
    <w:rsid w:val="006D3EC8"/>
    <w:rsid w:val="006D6D57"/>
    <w:rsid w:val="006E03BF"/>
    <w:rsid w:val="006E318B"/>
    <w:rsid w:val="006E3907"/>
    <w:rsid w:val="006E4ED1"/>
    <w:rsid w:val="006E716B"/>
    <w:rsid w:val="006E7BE0"/>
    <w:rsid w:val="006F0E4E"/>
    <w:rsid w:val="006F14A6"/>
    <w:rsid w:val="006F1786"/>
    <w:rsid w:val="006F3053"/>
    <w:rsid w:val="006F3133"/>
    <w:rsid w:val="006F3386"/>
    <w:rsid w:val="006F5CD4"/>
    <w:rsid w:val="006F64EF"/>
    <w:rsid w:val="00702B27"/>
    <w:rsid w:val="00702C57"/>
    <w:rsid w:val="00705360"/>
    <w:rsid w:val="007059BA"/>
    <w:rsid w:val="00705EB1"/>
    <w:rsid w:val="00711715"/>
    <w:rsid w:val="00714E85"/>
    <w:rsid w:val="007154F2"/>
    <w:rsid w:val="007156EB"/>
    <w:rsid w:val="00717560"/>
    <w:rsid w:val="00721959"/>
    <w:rsid w:val="00722FBE"/>
    <w:rsid w:val="00723D01"/>
    <w:rsid w:val="00724114"/>
    <w:rsid w:val="00725ACC"/>
    <w:rsid w:val="00727751"/>
    <w:rsid w:val="007279CB"/>
    <w:rsid w:val="0073165C"/>
    <w:rsid w:val="00732323"/>
    <w:rsid w:val="00732BE6"/>
    <w:rsid w:val="00733CE1"/>
    <w:rsid w:val="00734C63"/>
    <w:rsid w:val="0073551A"/>
    <w:rsid w:val="00735876"/>
    <w:rsid w:val="00736FE7"/>
    <w:rsid w:val="0074014F"/>
    <w:rsid w:val="00740287"/>
    <w:rsid w:val="007404B5"/>
    <w:rsid w:val="0074060E"/>
    <w:rsid w:val="00740BE2"/>
    <w:rsid w:val="007411C9"/>
    <w:rsid w:val="00741833"/>
    <w:rsid w:val="00743874"/>
    <w:rsid w:val="007441FD"/>
    <w:rsid w:val="007448D7"/>
    <w:rsid w:val="00744DD8"/>
    <w:rsid w:val="007461B5"/>
    <w:rsid w:val="007472AB"/>
    <w:rsid w:val="00750077"/>
    <w:rsid w:val="00754CCA"/>
    <w:rsid w:val="00755514"/>
    <w:rsid w:val="0075597E"/>
    <w:rsid w:val="007559E7"/>
    <w:rsid w:val="00755D1E"/>
    <w:rsid w:val="0075673D"/>
    <w:rsid w:val="00757DAD"/>
    <w:rsid w:val="00761323"/>
    <w:rsid w:val="00762E8D"/>
    <w:rsid w:val="00763741"/>
    <w:rsid w:val="00764537"/>
    <w:rsid w:val="00764856"/>
    <w:rsid w:val="00770430"/>
    <w:rsid w:val="00771E91"/>
    <w:rsid w:val="0077226A"/>
    <w:rsid w:val="00772CA3"/>
    <w:rsid w:val="00774038"/>
    <w:rsid w:val="00774A4B"/>
    <w:rsid w:val="0077783F"/>
    <w:rsid w:val="00783B08"/>
    <w:rsid w:val="00783E10"/>
    <w:rsid w:val="00784028"/>
    <w:rsid w:val="007845F4"/>
    <w:rsid w:val="00785B69"/>
    <w:rsid w:val="00786DE3"/>
    <w:rsid w:val="0079187F"/>
    <w:rsid w:val="00792182"/>
    <w:rsid w:val="00792651"/>
    <w:rsid w:val="00792E2D"/>
    <w:rsid w:val="00796F7C"/>
    <w:rsid w:val="007A09CF"/>
    <w:rsid w:val="007A1681"/>
    <w:rsid w:val="007A4886"/>
    <w:rsid w:val="007A5451"/>
    <w:rsid w:val="007A5742"/>
    <w:rsid w:val="007A5EDC"/>
    <w:rsid w:val="007A78C4"/>
    <w:rsid w:val="007B055B"/>
    <w:rsid w:val="007B2E39"/>
    <w:rsid w:val="007B349B"/>
    <w:rsid w:val="007B3BD7"/>
    <w:rsid w:val="007B4237"/>
    <w:rsid w:val="007B436B"/>
    <w:rsid w:val="007B5175"/>
    <w:rsid w:val="007B5A12"/>
    <w:rsid w:val="007B7356"/>
    <w:rsid w:val="007B7697"/>
    <w:rsid w:val="007C1EBD"/>
    <w:rsid w:val="007C24DD"/>
    <w:rsid w:val="007C25A3"/>
    <w:rsid w:val="007C2C0A"/>
    <w:rsid w:val="007C349A"/>
    <w:rsid w:val="007C3F9A"/>
    <w:rsid w:val="007C570A"/>
    <w:rsid w:val="007D15E3"/>
    <w:rsid w:val="007D261F"/>
    <w:rsid w:val="007E00F5"/>
    <w:rsid w:val="007E5A9B"/>
    <w:rsid w:val="007F1484"/>
    <w:rsid w:val="007F3F5B"/>
    <w:rsid w:val="00802C65"/>
    <w:rsid w:val="0080763F"/>
    <w:rsid w:val="00812345"/>
    <w:rsid w:val="008125E9"/>
    <w:rsid w:val="00812E95"/>
    <w:rsid w:val="008139EE"/>
    <w:rsid w:val="00815709"/>
    <w:rsid w:val="00816EB7"/>
    <w:rsid w:val="00817862"/>
    <w:rsid w:val="00820EB1"/>
    <w:rsid w:val="00821B61"/>
    <w:rsid w:val="00823E01"/>
    <w:rsid w:val="008254A9"/>
    <w:rsid w:val="008315E1"/>
    <w:rsid w:val="0083287E"/>
    <w:rsid w:val="008406E4"/>
    <w:rsid w:val="00841554"/>
    <w:rsid w:val="00841824"/>
    <w:rsid w:val="00842E2D"/>
    <w:rsid w:val="008439BC"/>
    <w:rsid w:val="00845FAE"/>
    <w:rsid w:val="00847822"/>
    <w:rsid w:val="008500D5"/>
    <w:rsid w:val="008509D6"/>
    <w:rsid w:val="00850EEF"/>
    <w:rsid w:val="0085559C"/>
    <w:rsid w:val="00857157"/>
    <w:rsid w:val="00860468"/>
    <w:rsid w:val="008626AB"/>
    <w:rsid w:val="00863500"/>
    <w:rsid w:val="0086470F"/>
    <w:rsid w:val="00865D80"/>
    <w:rsid w:val="00866047"/>
    <w:rsid w:val="008668B5"/>
    <w:rsid w:val="00866F77"/>
    <w:rsid w:val="00870037"/>
    <w:rsid w:val="008700DB"/>
    <w:rsid w:val="0087051E"/>
    <w:rsid w:val="00871578"/>
    <w:rsid w:val="008729B1"/>
    <w:rsid w:val="008736C2"/>
    <w:rsid w:val="00875AE8"/>
    <w:rsid w:val="008763CE"/>
    <w:rsid w:val="0087665D"/>
    <w:rsid w:val="00877653"/>
    <w:rsid w:val="00877CEB"/>
    <w:rsid w:val="008811F5"/>
    <w:rsid w:val="00881910"/>
    <w:rsid w:val="00882503"/>
    <w:rsid w:val="00883099"/>
    <w:rsid w:val="008835AA"/>
    <w:rsid w:val="008836D8"/>
    <w:rsid w:val="00886FF7"/>
    <w:rsid w:val="008907FB"/>
    <w:rsid w:val="008913DC"/>
    <w:rsid w:val="00894A6A"/>
    <w:rsid w:val="008A06CD"/>
    <w:rsid w:val="008A2D4C"/>
    <w:rsid w:val="008A3BED"/>
    <w:rsid w:val="008A7D62"/>
    <w:rsid w:val="008B4245"/>
    <w:rsid w:val="008B6A82"/>
    <w:rsid w:val="008C2B46"/>
    <w:rsid w:val="008C3246"/>
    <w:rsid w:val="008C40B7"/>
    <w:rsid w:val="008C51A0"/>
    <w:rsid w:val="008C7FD7"/>
    <w:rsid w:val="008D2399"/>
    <w:rsid w:val="008D283E"/>
    <w:rsid w:val="008D3475"/>
    <w:rsid w:val="008D520D"/>
    <w:rsid w:val="008D5629"/>
    <w:rsid w:val="008D5EB0"/>
    <w:rsid w:val="008E077A"/>
    <w:rsid w:val="008E1290"/>
    <w:rsid w:val="008E2505"/>
    <w:rsid w:val="008E2641"/>
    <w:rsid w:val="008E2BF4"/>
    <w:rsid w:val="008E43BC"/>
    <w:rsid w:val="008E6116"/>
    <w:rsid w:val="008E64DB"/>
    <w:rsid w:val="008E7D4D"/>
    <w:rsid w:val="008E7DEF"/>
    <w:rsid w:val="008F091A"/>
    <w:rsid w:val="008F0C55"/>
    <w:rsid w:val="008F2DBF"/>
    <w:rsid w:val="008F37C8"/>
    <w:rsid w:val="008F39C2"/>
    <w:rsid w:val="008F4348"/>
    <w:rsid w:val="008F4BFA"/>
    <w:rsid w:val="008F5E5F"/>
    <w:rsid w:val="008F77CB"/>
    <w:rsid w:val="008F78A4"/>
    <w:rsid w:val="009025B8"/>
    <w:rsid w:val="0090307C"/>
    <w:rsid w:val="00903725"/>
    <w:rsid w:val="009050D9"/>
    <w:rsid w:val="009057D5"/>
    <w:rsid w:val="00910196"/>
    <w:rsid w:val="00911150"/>
    <w:rsid w:val="009135A7"/>
    <w:rsid w:val="009147FE"/>
    <w:rsid w:val="00914E36"/>
    <w:rsid w:val="0091595E"/>
    <w:rsid w:val="00916612"/>
    <w:rsid w:val="00916FBA"/>
    <w:rsid w:val="009204FB"/>
    <w:rsid w:val="00920E23"/>
    <w:rsid w:val="009220E6"/>
    <w:rsid w:val="009225FB"/>
    <w:rsid w:val="00923701"/>
    <w:rsid w:val="009246FC"/>
    <w:rsid w:val="00925724"/>
    <w:rsid w:val="00926694"/>
    <w:rsid w:val="00930339"/>
    <w:rsid w:val="0093410F"/>
    <w:rsid w:val="009409DB"/>
    <w:rsid w:val="00940B45"/>
    <w:rsid w:val="009423B4"/>
    <w:rsid w:val="009425ED"/>
    <w:rsid w:val="009426C6"/>
    <w:rsid w:val="009435B8"/>
    <w:rsid w:val="0094372F"/>
    <w:rsid w:val="00944833"/>
    <w:rsid w:val="0094715D"/>
    <w:rsid w:val="00950A60"/>
    <w:rsid w:val="009520DF"/>
    <w:rsid w:val="009527EB"/>
    <w:rsid w:val="0095281B"/>
    <w:rsid w:val="00953F6B"/>
    <w:rsid w:val="0095438F"/>
    <w:rsid w:val="00956685"/>
    <w:rsid w:val="00956FF4"/>
    <w:rsid w:val="00960724"/>
    <w:rsid w:val="00961C81"/>
    <w:rsid w:val="009629E0"/>
    <w:rsid w:val="009637B3"/>
    <w:rsid w:val="00963C56"/>
    <w:rsid w:val="00963EAF"/>
    <w:rsid w:val="00963F27"/>
    <w:rsid w:val="0096641E"/>
    <w:rsid w:val="009673C5"/>
    <w:rsid w:val="0097078E"/>
    <w:rsid w:val="0097427D"/>
    <w:rsid w:val="009744A0"/>
    <w:rsid w:val="00974E68"/>
    <w:rsid w:val="009814EE"/>
    <w:rsid w:val="0098339F"/>
    <w:rsid w:val="009869E1"/>
    <w:rsid w:val="00987BA9"/>
    <w:rsid w:val="00994164"/>
    <w:rsid w:val="009947E1"/>
    <w:rsid w:val="0099612A"/>
    <w:rsid w:val="009A0DDF"/>
    <w:rsid w:val="009A3150"/>
    <w:rsid w:val="009A3651"/>
    <w:rsid w:val="009A592C"/>
    <w:rsid w:val="009B0D52"/>
    <w:rsid w:val="009B0D96"/>
    <w:rsid w:val="009B2B35"/>
    <w:rsid w:val="009B30E0"/>
    <w:rsid w:val="009B5915"/>
    <w:rsid w:val="009B5C51"/>
    <w:rsid w:val="009B640E"/>
    <w:rsid w:val="009C17BC"/>
    <w:rsid w:val="009C1935"/>
    <w:rsid w:val="009C3134"/>
    <w:rsid w:val="009C7BC4"/>
    <w:rsid w:val="009D5D45"/>
    <w:rsid w:val="009D6AC2"/>
    <w:rsid w:val="009D7A07"/>
    <w:rsid w:val="009E12D7"/>
    <w:rsid w:val="009E28FA"/>
    <w:rsid w:val="009E37CF"/>
    <w:rsid w:val="009E3ED0"/>
    <w:rsid w:val="009E4923"/>
    <w:rsid w:val="009E50E5"/>
    <w:rsid w:val="009E5D39"/>
    <w:rsid w:val="009E6254"/>
    <w:rsid w:val="009E68AC"/>
    <w:rsid w:val="009E6A17"/>
    <w:rsid w:val="009F0191"/>
    <w:rsid w:val="009F0274"/>
    <w:rsid w:val="009F0827"/>
    <w:rsid w:val="009F0D24"/>
    <w:rsid w:val="009F2092"/>
    <w:rsid w:val="009F2125"/>
    <w:rsid w:val="009F2F0C"/>
    <w:rsid w:val="009F3588"/>
    <w:rsid w:val="009F542A"/>
    <w:rsid w:val="009F76DF"/>
    <w:rsid w:val="00A04664"/>
    <w:rsid w:val="00A05425"/>
    <w:rsid w:val="00A05EE0"/>
    <w:rsid w:val="00A060C6"/>
    <w:rsid w:val="00A06BA4"/>
    <w:rsid w:val="00A07B9F"/>
    <w:rsid w:val="00A12D6B"/>
    <w:rsid w:val="00A17B4B"/>
    <w:rsid w:val="00A23B7C"/>
    <w:rsid w:val="00A242D4"/>
    <w:rsid w:val="00A254F7"/>
    <w:rsid w:val="00A25E13"/>
    <w:rsid w:val="00A271F7"/>
    <w:rsid w:val="00A273B5"/>
    <w:rsid w:val="00A3048B"/>
    <w:rsid w:val="00A33D5D"/>
    <w:rsid w:val="00A3419B"/>
    <w:rsid w:val="00A361D9"/>
    <w:rsid w:val="00A36205"/>
    <w:rsid w:val="00A41742"/>
    <w:rsid w:val="00A42410"/>
    <w:rsid w:val="00A431FF"/>
    <w:rsid w:val="00A46BE5"/>
    <w:rsid w:val="00A4735C"/>
    <w:rsid w:val="00A47509"/>
    <w:rsid w:val="00A50876"/>
    <w:rsid w:val="00A50E65"/>
    <w:rsid w:val="00A51CE7"/>
    <w:rsid w:val="00A524B0"/>
    <w:rsid w:val="00A52A70"/>
    <w:rsid w:val="00A55BC9"/>
    <w:rsid w:val="00A60F59"/>
    <w:rsid w:val="00A611CA"/>
    <w:rsid w:val="00A631F5"/>
    <w:rsid w:val="00A64E4D"/>
    <w:rsid w:val="00A650C7"/>
    <w:rsid w:val="00A65AE9"/>
    <w:rsid w:val="00A660BC"/>
    <w:rsid w:val="00A6792C"/>
    <w:rsid w:val="00A70743"/>
    <w:rsid w:val="00A741D2"/>
    <w:rsid w:val="00A74764"/>
    <w:rsid w:val="00A74854"/>
    <w:rsid w:val="00A76F7F"/>
    <w:rsid w:val="00A77838"/>
    <w:rsid w:val="00A77AD0"/>
    <w:rsid w:val="00A810E9"/>
    <w:rsid w:val="00A817F8"/>
    <w:rsid w:val="00A82BCA"/>
    <w:rsid w:val="00A82C8D"/>
    <w:rsid w:val="00A866A0"/>
    <w:rsid w:val="00A9062A"/>
    <w:rsid w:val="00A9143A"/>
    <w:rsid w:val="00A9148B"/>
    <w:rsid w:val="00A92179"/>
    <w:rsid w:val="00A93639"/>
    <w:rsid w:val="00A95CA2"/>
    <w:rsid w:val="00A96223"/>
    <w:rsid w:val="00A968A1"/>
    <w:rsid w:val="00AA0262"/>
    <w:rsid w:val="00AA04E2"/>
    <w:rsid w:val="00AA2918"/>
    <w:rsid w:val="00AA3E21"/>
    <w:rsid w:val="00AA5C62"/>
    <w:rsid w:val="00AA6F3A"/>
    <w:rsid w:val="00AB04D6"/>
    <w:rsid w:val="00AB203A"/>
    <w:rsid w:val="00AB3D36"/>
    <w:rsid w:val="00AB44E1"/>
    <w:rsid w:val="00AB50B7"/>
    <w:rsid w:val="00AB63E0"/>
    <w:rsid w:val="00AC6086"/>
    <w:rsid w:val="00AD01B5"/>
    <w:rsid w:val="00AD1B8F"/>
    <w:rsid w:val="00AD24C0"/>
    <w:rsid w:val="00AD291E"/>
    <w:rsid w:val="00AD2AB5"/>
    <w:rsid w:val="00AD3B62"/>
    <w:rsid w:val="00AD4566"/>
    <w:rsid w:val="00AD4CE6"/>
    <w:rsid w:val="00AD6DF3"/>
    <w:rsid w:val="00AD73FF"/>
    <w:rsid w:val="00AE1B94"/>
    <w:rsid w:val="00AE244A"/>
    <w:rsid w:val="00AE2F7A"/>
    <w:rsid w:val="00AE7206"/>
    <w:rsid w:val="00AF391A"/>
    <w:rsid w:val="00AF4B1D"/>
    <w:rsid w:val="00AF51F7"/>
    <w:rsid w:val="00B02566"/>
    <w:rsid w:val="00B03C2B"/>
    <w:rsid w:val="00B0756F"/>
    <w:rsid w:val="00B1027C"/>
    <w:rsid w:val="00B11886"/>
    <w:rsid w:val="00B123A0"/>
    <w:rsid w:val="00B1701A"/>
    <w:rsid w:val="00B210D9"/>
    <w:rsid w:val="00B26178"/>
    <w:rsid w:val="00B27648"/>
    <w:rsid w:val="00B3247E"/>
    <w:rsid w:val="00B3262B"/>
    <w:rsid w:val="00B36A11"/>
    <w:rsid w:val="00B400FA"/>
    <w:rsid w:val="00B40961"/>
    <w:rsid w:val="00B44891"/>
    <w:rsid w:val="00B45FCF"/>
    <w:rsid w:val="00B5169A"/>
    <w:rsid w:val="00B521D0"/>
    <w:rsid w:val="00B521EC"/>
    <w:rsid w:val="00B5361A"/>
    <w:rsid w:val="00B5593F"/>
    <w:rsid w:val="00B55945"/>
    <w:rsid w:val="00B55D61"/>
    <w:rsid w:val="00B5794F"/>
    <w:rsid w:val="00B60C0C"/>
    <w:rsid w:val="00B63169"/>
    <w:rsid w:val="00B63423"/>
    <w:rsid w:val="00B635E7"/>
    <w:rsid w:val="00B638A8"/>
    <w:rsid w:val="00B6460D"/>
    <w:rsid w:val="00B657E0"/>
    <w:rsid w:val="00B67F4A"/>
    <w:rsid w:val="00B70291"/>
    <w:rsid w:val="00B714A0"/>
    <w:rsid w:val="00B72735"/>
    <w:rsid w:val="00B74537"/>
    <w:rsid w:val="00B75389"/>
    <w:rsid w:val="00B75BAA"/>
    <w:rsid w:val="00B76096"/>
    <w:rsid w:val="00B768BE"/>
    <w:rsid w:val="00B76BD0"/>
    <w:rsid w:val="00B76D44"/>
    <w:rsid w:val="00B778F5"/>
    <w:rsid w:val="00B8034E"/>
    <w:rsid w:val="00B80DE0"/>
    <w:rsid w:val="00B819F9"/>
    <w:rsid w:val="00B81F50"/>
    <w:rsid w:val="00B83E97"/>
    <w:rsid w:val="00B84D0C"/>
    <w:rsid w:val="00B86817"/>
    <w:rsid w:val="00B868EF"/>
    <w:rsid w:val="00B86EE9"/>
    <w:rsid w:val="00B8757F"/>
    <w:rsid w:val="00B916FD"/>
    <w:rsid w:val="00B92F89"/>
    <w:rsid w:val="00B93AAD"/>
    <w:rsid w:val="00B94644"/>
    <w:rsid w:val="00BA0971"/>
    <w:rsid w:val="00BA21F1"/>
    <w:rsid w:val="00BA3E17"/>
    <w:rsid w:val="00BA4F63"/>
    <w:rsid w:val="00BB41DA"/>
    <w:rsid w:val="00BB5C55"/>
    <w:rsid w:val="00BC294D"/>
    <w:rsid w:val="00BC3110"/>
    <w:rsid w:val="00BC42F2"/>
    <w:rsid w:val="00BC4CD2"/>
    <w:rsid w:val="00BC6194"/>
    <w:rsid w:val="00BC65A1"/>
    <w:rsid w:val="00BC73A6"/>
    <w:rsid w:val="00BC79CE"/>
    <w:rsid w:val="00BD2548"/>
    <w:rsid w:val="00BD4A7B"/>
    <w:rsid w:val="00BD501C"/>
    <w:rsid w:val="00BE065B"/>
    <w:rsid w:val="00BE0DD2"/>
    <w:rsid w:val="00BE1CCE"/>
    <w:rsid w:val="00BE3B1B"/>
    <w:rsid w:val="00BE4452"/>
    <w:rsid w:val="00BE4FAB"/>
    <w:rsid w:val="00BE6EDA"/>
    <w:rsid w:val="00BE6F54"/>
    <w:rsid w:val="00BF11FD"/>
    <w:rsid w:val="00BF1267"/>
    <w:rsid w:val="00BF17A3"/>
    <w:rsid w:val="00BF434E"/>
    <w:rsid w:val="00BF4356"/>
    <w:rsid w:val="00BF4C34"/>
    <w:rsid w:val="00BF4FF5"/>
    <w:rsid w:val="00BF6F14"/>
    <w:rsid w:val="00C01E8F"/>
    <w:rsid w:val="00C01F57"/>
    <w:rsid w:val="00C05931"/>
    <w:rsid w:val="00C102EB"/>
    <w:rsid w:val="00C11BEC"/>
    <w:rsid w:val="00C11DA6"/>
    <w:rsid w:val="00C12493"/>
    <w:rsid w:val="00C13384"/>
    <w:rsid w:val="00C133F2"/>
    <w:rsid w:val="00C1377F"/>
    <w:rsid w:val="00C15E48"/>
    <w:rsid w:val="00C16114"/>
    <w:rsid w:val="00C16D4A"/>
    <w:rsid w:val="00C176B9"/>
    <w:rsid w:val="00C176E6"/>
    <w:rsid w:val="00C216BA"/>
    <w:rsid w:val="00C22800"/>
    <w:rsid w:val="00C242F0"/>
    <w:rsid w:val="00C25709"/>
    <w:rsid w:val="00C25C42"/>
    <w:rsid w:val="00C25E39"/>
    <w:rsid w:val="00C2700A"/>
    <w:rsid w:val="00C27D78"/>
    <w:rsid w:val="00C30836"/>
    <w:rsid w:val="00C31901"/>
    <w:rsid w:val="00C31EDA"/>
    <w:rsid w:val="00C3250F"/>
    <w:rsid w:val="00C33187"/>
    <w:rsid w:val="00C33C62"/>
    <w:rsid w:val="00C3635A"/>
    <w:rsid w:val="00C36685"/>
    <w:rsid w:val="00C40DFB"/>
    <w:rsid w:val="00C427B0"/>
    <w:rsid w:val="00C44511"/>
    <w:rsid w:val="00C4599C"/>
    <w:rsid w:val="00C46B9E"/>
    <w:rsid w:val="00C5107D"/>
    <w:rsid w:val="00C5125D"/>
    <w:rsid w:val="00C51AA3"/>
    <w:rsid w:val="00C55AF2"/>
    <w:rsid w:val="00C55BBF"/>
    <w:rsid w:val="00C56A5B"/>
    <w:rsid w:val="00C56D23"/>
    <w:rsid w:val="00C56FCA"/>
    <w:rsid w:val="00C57F95"/>
    <w:rsid w:val="00C60D8C"/>
    <w:rsid w:val="00C61E79"/>
    <w:rsid w:val="00C639A9"/>
    <w:rsid w:val="00C64BD2"/>
    <w:rsid w:val="00C6525B"/>
    <w:rsid w:val="00C658CB"/>
    <w:rsid w:val="00C70AD9"/>
    <w:rsid w:val="00C70F9A"/>
    <w:rsid w:val="00C7283C"/>
    <w:rsid w:val="00C7340F"/>
    <w:rsid w:val="00C73B21"/>
    <w:rsid w:val="00C73F22"/>
    <w:rsid w:val="00C80408"/>
    <w:rsid w:val="00C80677"/>
    <w:rsid w:val="00C80811"/>
    <w:rsid w:val="00C812A7"/>
    <w:rsid w:val="00C81C20"/>
    <w:rsid w:val="00C82CB4"/>
    <w:rsid w:val="00C84F64"/>
    <w:rsid w:val="00C905B8"/>
    <w:rsid w:val="00C9089D"/>
    <w:rsid w:val="00C91158"/>
    <w:rsid w:val="00C9241F"/>
    <w:rsid w:val="00C92BD6"/>
    <w:rsid w:val="00C92C0F"/>
    <w:rsid w:val="00C95790"/>
    <w:rsid w:val="00C96E5E"/>
    <w:rsid w:val="00C97048"/>
    <w:rsid w:val="00CA18D3"/>
    <w:rsid w:val="00CA2BD5"/>
    <w:rsid w:val="00CA33DE"/>
    <w:rsid w:val="00CA373A"/>
    <w:rsid w:val="00CA42D3"/>
    <w:rsid w:val="00CA6D46"/>
    <w:rsid w:val="00CB371D"/>
    <w:rsid w:val="00CB55DC"/>
    <w:rsid w:val="00CB6016"/>
    <w:rsid w:val="00CB68A9"/>
    <w:rsid w:val="00CB6D3D"/>
    <w:rsid w:val="00CB7494"/>
    <w:rsid w:val="00CB7EFE"/>
    <w:rsid w:val="00CC01CF"/>
    <w:rsid w:val="00CC0F73"/>
    <w:rsid w:val="00CC1070"/>
    <w:rsid w:val="00CC3FC5"/>
    <w:rsid w:val="00CD023F"/>
    <w:rsid w:val="00CD07EE"/>
    <w:rsid w:val="00CD1720"/>
    <w:rsid w:val="00CD1C40"/>
    <w:rsid w:val="00CD5993"/>
    <w:rsid w:val="00CD66EC"/>
    <w:rsid w:val="00CD6E4F"/>
    <w:rsid w:val="00CE1283"/>
    <w:rsid w:val="00CE174B"/>
    <w:rsid w:val="00CE5FA5"/>
    <w:rsid w:val="00CE6DE8"/>
    <w:rsid w:val="00CE6E0D"/>
    <w:rsid w:val="00CF015E"/>
    <w:rsid w:val="00CF1970"/>
    <w:rsid w:val="00CF2E60"/>
    <w:rsid w:val="00CF3C52"/>
    <w:rsid w:val="00CF43F9"/>
    <w:rsid w:val="00CF5052"/>
    <w:rsid w:val="00CF5228"/>
    <w:rsid w:val="00CF64FA"/>
    <w:rsid w:val="00D01564"/>
    <w:rsid w:val="00D02941"/>
    <w:rsid w:val="00D05BD5"/>
    <w:rsid w:val="00D0784D"/>
    <w:rsid w:val="00D10137"/>
    <w:rsid w:val="00D1062D"/>
    <w:rsid w:val="00D11C81"/>
    <w:rsid w:val="00D126B8"/>
    <w:rsid w:val="00D13EC1"/>
    <w:rsid w:val="00D142DF"/>
    <w:rsid w:val="00D14B30"/>
    <w:rsid w:val="00D16EAA"/>
    <w:rsid w:val="00D17006"/>
    <w:rsid w:val="00D1778E"/>
    <w:rsid w:val="00D205F7"/>
    <w:rsid w:val="00D20785"/>
    <w:rsid w:val="00D217CE"/>
    <w:rsid w:val="00D221E2"/>
    <w:rsid w:val="00D23616"/>
    <w:rsid w:val="00D23E71"/>
    <w:rsid w:val="00D24BFD"/>
    <w:rsid w:val="00D25713"/>
    <w:rsid w:val="00D2687C"/>
    <w:rsid w:val="00D31F69"/>
    <w:rsid w:val="00D3214A"/>
    <w:rsid w:val="00D3352D"/>
    <w:rsid w:val="00D338E8"/>
    <w:rsid w:val="00D33FA2"/>
    <w:rsid w:val="00D344D0"/>
    <w:rsid w:val="00D34BA3"/>
    <w:rsid w:val="00D35142"/>
    <w:rsid w:val="00D359D2"/>
    <w:rsid w:val="00D43542"/>
    <w:rsid w:val="00D454E5"/>
    <w:rsid w:val="00D4581D"/>
    <w:rsid w:val="00D46310"/>
    <w:rsid w:val="00D50EA2"/>
    <w:rsid w:val="00D51470"/>
    <w:rsid w:val="00D53E72"/>
    <w:rsid w:val="00D55B2B"/>
    <w:rsid w:val="00D55B79"/>
    <w:rsid w:val="00D56607"/>
    <w:rsid w:val="00D568D9"/>
    <w:rsid w:val="00D610D4"/>
    <w:rsid w:val="00D64651"/>
    <w:rsid w:val="00D64C7C"/>
    <w:rsid w:val="00D655EA"/>
    <w:rsid w:val="00D66192"/>
    <w:rsid w:val="00D66487"/>
    <w:rsid w:val="00D66E46"/>
    <w:rsid w:val="00D67C6C"/>
    <w:rsid w:val="00D67D46"/>
    <w:rsid w:val="00D7079D"/>
    <w:rsid w:val="00D72CB4"/>
    <w:rsid w:val="00D741C6"/>
    <w:rsid w:val="00D747EF"/>
    <w:rsid w:val="00D764AF"/>
    <w:rsid w:val="00D803E9"/>
    <w:rsid w:val="00D80B3D"/>
    <w:rsid w:val="00D82ABC"/>
    <w:rsid w:val="00D8437B"/>
    <w:rsid w:val="00D84A6C"/>
    <w:rsid w:val="00D84AA3"/>
    <w:rsid w:val="00D873A8"/>
    <w:rsid w:val="00D8797B"/>
    <w:rsid w:val="00D9055E"/>
    <w:rsid w:val="00D90907"/>
    <w:rsid w:val="00D90C51"/>
    <w:rsid w:val="00D91910"/>
    <w:rsid w:val="00D92519"/>
    <w:rsid w:val="00D92B0F"/>
    <w:rsid w:val="00D97B65"/>
    <w:rsid w:val="00DA3482"/>
    <w:rsid w:val="00DA36D6"/>
    <w:rsid w:val="00DA5443"/>
    <w:rsid w:val="00DA5D0B"/>
    <w:rsid w:val="00DA63A2"/>
    <w:rsid w:val="00DB0F87"/>
    <w:rsid w:val="00DB2659"/>
    <w:rsid w:val="00DB2BEE"/>
    <w:rsid w:val="00DB5BDE"/>
    <w:rsid w:val="00DB67DE"/>
    <w:rsid w:val="00DC0227"/>
    <w:rsid w:val="00DC15AB"/>
    <w:rsid w:val="00DC3297"/>
    <w:rsid w:val="00DC3454"/>
    <w:rsid w:val="00DC38A2"/>
    <w:rsid w:val="00DC74D0"/>
    <w:rsid w:val="00DC770B"/>
    <w:rsid w:val="00DD1513"/>
    <w:rsid w:val="00DD49EA"/>
    <w:rsid w:val="00DD6BB1"/>
    <w:rsid w:val="00DE3241"/>
    <w:rsid w:val="00DE3C90"/>
    <w:rsid w:val="00DE4BF8"/>
    <w:rsid w:val="00DE4CC8"/>
    <w:rsid w:val="00DF00EC"/>
    <w:rsid w:val="00DF0940"/>
    <w:rsid w:val="00DF0E2D"/>
    <w:rsid w:val="00DF3B39"/>
    <w:rsid w:val="00DF5123"/>
    <w:rsid w:val="00DF5572"/>
    <w:rsid w:val="00DF5BAF"/>
    <w:rsid w:val="00DF5C60"/>
    <w:rsid w:val="00DF7AA8"/>
    <w:rsid w:val="00E06194"/>
    <w:rsid w:val="00E07AE5"/>
    <w:rsid w:val="00E07F7B"/>
    <w:rsid w:val="00E11AE1"/>
    <w:rsid w:val="00E12AF9"/>
    <w:rsid w:val="00E1531A"/>
    <w:rsid w:val="00E20022"/>
    <w:rsid w:val="00E20146"/>
    <w:rsid w:val="00E2103B"/>
    <w:rsid w:val="00E2119E"/>
    <w:rsid w:val="00E2170D"/>
    <w:rsid w:val="00E21AB4"/>
    <w:rsid w:val="00E2238A"/>
    <w:rsid w:val="00E27F05"/>
    <w:rsid w:val="00E32E69"/>
    <w:rsid w:val="00E33A28"/>
    <w:rsid w:val="00E359E7"/>
    <w:rsid w:val="00E36AA6"/>
    <w:rsid w:val="00E37868"/>
    <w:rsid w:val="00E403E3"/>
    <w:rsid w:val="00E4108B"/>
    <w:rsid w:val="00E413EB"/>
    <w:rsid w:val="00E42D61"/>
    <w:rsid w:val="00E43734"/>
    <w:rsid w:val="00E43774"/>
    <w:rsid w:val="00E4594F"/>
    <w:rsid w:val="00E46586"/>
    <w:rsid w:val="00E46DD6"/>
    <w:rsid w:val="00E47728"/>
    <w:rsid w:val="00E500E9"/>
    <w:rsid w:val="00E505EB"/>
    <w:rsid w:val="00E51134"/>
    <w:rsid w:val="00E537D0"/>
    <w:rsid w:val="00E53C2B"/>
    <w:rsid w:val="00E54D12"/>
    <w:rsid w:val="00E60C40"/>
    <w:rsid w:val="00E61193"/>
    <w:rsid w:val="00E6452B"/>
    <w:rsid w:val="00E65A7E"/>
    <w:rsid w:val="00E7112C"/>
    <w:rsid w:val="00E71E00"/>
    <w:rsid w:val="00E72963"/>
    <w:rsid w:val="00E77527"/>
    <w:rsid w:val="00E77BAD"/>
    <w:rsid w:val="00E808F5"/>
    <w:rsid w:val="00E82682"/>
    <w:rsid w:val="00E82A9F"/>
    <w:rsid w:val="00E87686"/>
    <w:rsid w:val="00E93EB7"/>
    <w:rsid w:val="00E943C5"/>
    <w:rsid w:val="00E94B7B"/>
    <w:rsid w:val="00E96430"/>
    <w:rsid w:val="00E96680"/>
    <w:rsid w:val="00E9784C"/>
    <w:rsid w:val="00E9787D"/>
    <w:rsid w:val="00EA0864"/>
    <w:rsid w:val="00EA72A4"/>
    <w:rsid w:val="00EB18A8"/>
    <w:rsid w:val="00EB27BD"/>
    <w:rsid w:val="00EB33DA"/>
    <w:rsid w:val="00EB67ED"/>
    <w:rsid w:val="00EC2730"/>
    <w:rsid w:val="00ED013F"/>
    <w:rsid w:val="00ED1EA7"/>
    <w:rsid w:val="00ED31C3"/>
    <w:rsid w:val="00ED3453"/>
    <w:rsid w:val="00ED3BB0"/>
    <w:rsid w:val="00ED5012"/>
    <w:rsid w:val="00ED5BC8"/>
    <w:rsid w:val="00ED6AB3"/>
    <w:rsid w:val="00ED7701"/>
    <w:rsid w:val="00EE09CC"/>
    <w:rsid w:val="00EE2D00"/>
    <w:rsid w:val="00EE3885"/>
    <w:rsid w:val="00EE5E51"/>
    <w:rsid w:val="00EE62FC"/>
    <w:rsid w:val="00EE6736"/>
    <w:rsid w:val="00EE70C1"/>
    <w:rsid w:val="00EF167D"/>
    <w:rsid w:val="00EF3CE4"/>
    <w:rsid w:val="00EF440C"/>
    <w:rsid w:val="00EF447B"/>
    <w:rsid w:val="00EF77AE"/>
    <w:rsid w:val="00F004C2"/>
    <w:rsid w:val="00F009B3"/>
    <w:rsid w:val="00F01573"/>
    <w:rsid w:val="00F02362"/>
    <w:rsid w:val="00F04ADD"/>
    <w:rsid w:val="00F05C56"/>
    <w:rsid w:val="00F108E9"/>
    <w:rsid w:val="00F10C99"/>
    <w:rsid w:val="00F11551"/>
    <w:rsid w:val="00F11C08"/>
    <w:rsid w:val="00F11CD2"/>
    <w:rsid w:val="00F121DD"/>
    <w:rsid w:val="00F13EEE"/>
    <w:rsid w:val="00F15BA7"/>
    <w:rsid w:val="00F203B1"/>
    <w:rsid w:val="00F2185B"/>
    <w:rsid w:val="00F21969"/>
    <w:rsid w:val="00F2220D"/>
    <w:rsid w:val="00F2294B"/>
    <w:rsid w:val="00F25864"/>
    <w:rsid w:val="00F26DE5"/>
    <w:rsid w:val="00F27D3C"/>
    <w:rsid w:val="00F30665"/>
    <w:rsid w:val="00F3248E"/>
    <w:rsid w:val="00F353C3"/>
    <w:rsid w:val="00F37B5A"/>
    <w:rsid w:val="00F44926"/>
    <w:rsid w:val="00F46874"/>
    <w:rsid w:val="00F5212A"/>
    <w:rsid w:val="00F56F84"/>
    <w:rsid w:val="00F602E1"/>
    <w:rsid w:val="00F6325D"/>
    <w:rsid w:val="00F65866"/>
    <w:rsid w:val="00F67882"/>
    <w:rsid w:val="00F70B7D"/>
    <w:rsid w:val="00F72CF0"/>
    <w:rsid w:val="00F7343A"/>
    <w:rsid w:val="00F74049"/>
    <w:rsid w:val="00F743EA"/>
    <w:rsid w:val="00F750C9"/>
    <w:rsid w:val="00F75F9F"/>
    <w:rsid w:val="00F76949"/>
    <w:rsid w:val="00F8036B"/>
    <w:rsid w:val="00F81ABD"/>
    <w:rsid w:val="00F8251B"/>
    <w:rsid w:val="00F837BC"/>
    <w:rsid w:val="00F870B2"/>
    <w:rsid w:val="00F90F4E"/>
    <w:rsid w:val="00F9286E"/>
    <w:rsid w:val="00F932FF"/>
    <w:rsid w:val="00F9655B"/>
    <w:rsid w:val="00FA00FF"/>
    <w:rsid w:val="00FA10C6"/>
    <w:rsid w:val="00FA165F"/>
    <w:rsid w:val="00FA26C6"/>
    <w:rsid w:val="00FA3A8D"/>
    <w:rsid w:val="00FA4637"/>
    <w:rsid w:val="00FA4A73"/>
    <w:rsid w:val="00FA594D"/>
    <w:rsid w:val="00FA6187"/>
    <w:rsid w:val="00FA6E1D"/>
    <w:rsid w:val="00FB1743"/>
    <w:rsid w:val="00FB1933"/>
    <w:rsid w:val="00FB4A00"/>
    <w:rsid w:val="00FB5F1A"/>
    <w:rsid w:val="00FC266F"/>
    <w:rsid w:val="00FC2A91"/>
    <w:rsid w:val="00FC4542"/>
    <w:rsid w:val="00FC4DEE"/>
    <w:rsid w:val="00FD03CA"/>
    <w:rsid w:val="00FD14A3"/>
    <w:rsid w:val="00FD15D6"/>
    <w:rsid w:val="00FD1815"/>
    <w:rsid w:val="00FD5B76"/>
    <w:rsid w:val="00FE0804"/>
    <w:rsid w:val="00FE0CEF"/>
    <w:rsid w:val="00FE16AC"/>
    <w:rsid w:val="00FE2E53"/>
    <w:rsid w:val="00FE2E5B"/>
    <w:rsid w:val="00FE5213"/>
    <w:rsid w:val="00FE6D05"/>
    <w:rsid w:val="00FE6E09"/>
    <w:rsid w:val="00FE7124"/>
    <w:rsid w:val="00FE7A2F"/>
    <w:rsid w:val="00FE7AA4"/>
    <w:rsid w:val="00FF07D8"/>
    <w:rsid w:val="00FF147E"/>
    <w:rsid w:val="00FF4FEC"/>
    <w:rsid w:val="00FF5236"/>
    <w:rsid w:val="00FF657C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E027EF"/>
  <w15:chartTrackingRefBased/>
  <w15:docId w15:val="{723A2790-6FE9-4257-B097-F4333642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B0E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0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0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0E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0E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0E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0E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0E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0E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0E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Job">
    <w:name w:val="Job"/>
    <w:rPr>
      <w:i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RTFNum21">
    <w:name w:val="RTF_Num 2 1"/>
    <w:rPr>
      <w:rFonts w:ascii="Symbol" w:eastAsia="Symbol" w:hAnsi="Symbol" w:cs="Symbol"/>
      <w:sz w:val="22"/>
      <w:szCs w:val="22"/>
    </w:rPr>
  </w:style>
  <w:style w:type="character" w:customStyle="1" w:styleId="RTFNum31">
    <w:name w:val="RTF_Num 3 1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Wingdings" w:eastAsia="Wingdings" w:hAnsi="Wingdings" w:cs="Wingdings"/>
    </w:rPr>
  </w:style>
  <w:style w:type="character" w:customStyle="1" w:styleId="RTFNum51">
    <w:name w:val="RTF_Num 5 1"/>
    <w:rPr>
      <w:rFonts w:ascii="Symbol" w:eastAsia="Symbol" w:hAnsi="Symbol" w:cs="Symbol"/>
      <w:sz w:val="22"/>
      <w:szCs w:val="22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A6B0E"/>
    <w:rPr>
      <w:b/>
      <w:bCs/>
      <w:color w:val="943634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2">
    <w:name w:val="Body Text 2"/>
    <w:basedOn w:val="Normal"/>
    <w:pPr>
      <w:pBdr>
        <w:bottom w:val="single" w:sz="20" w:space="1" w:color="000000"/>
      </w:pBdr>
      <w:tabs>
        <w:tab w:val="left" w:pos="2880"/>
      </w:tabs>
      <w:spacing w:after="40"/>
    </w:pPr>
    <w:rPr>
      <w:rFonts w:ascii="Verdana" w:hAnsi="Verdana" w:cs="Arial"/>
      <w:bCs/>
      <w:sz w:val="17"/>
      <w:szCs w:val="17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F05C56"/>
    <w:pPr>
      <w:tabs>
        <w:tab w:val="center" w:pos="4680"/>
        <w:tab w:val="right" w:pos="9360"/>
      </w:tabs>
    </w:pPr>
    <w:rPr>
      <w:rFonts w:eastAsia="MS Mincho"/>
      <w:i w:val="0"/>
      <w:iCs w:val="0"/>
      <w:sz w:val="24"/>
      <w:szCs w:val="24"/>
      <w:lang w:val="en-GB" w:eastAsia="ar-SA" w:bidi="ar-SA"/>
    </w:rPr>
  </w:style>
  <w:style w:type="character" w:customStyle="1" w:styleId="HeaderChar">
    <w:name w:val="Header Char"/>
    <w:link w:val="Header"/>
    <w:rsid w:val="00F05C56"/>
    <w:rPr>
      <w:rFonts w:eastAsia="MS Mincho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F05C56"/>
    <w:pPr>
      <w:tabs>
        <w:tab w:val="center" w:pos="4680"/>
        <w:tab w:val="right" w:pos="9360"/>
      </w:tabs>
    </w:pPr>
    <w:rPr>
      <w:rFonts w:eastAsia="MS Mincho"/>
      <w:i w:val="0"/>
      <w:iCs w:val="0"/>
      <w:sz w:val="24"/>
      <w:szCs w:val="24"/>
      <w:lang w:val="en-GB" w:eastAsia="ar-SA" w:bidi="ar-SA"/>
    </w:rPr>
  </w:style>
  <w:style w:type="character" w:customStyle="1" w:styleId="FooterChar">
    <w:name w:val="Footer Char"/>
    <w:link w:val="Footer"/>
    <w:rsid w:val="00F05C56"/>
    <w:rPr>
      <w:rFonts w:eastAsia="MS Mincho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3A6B0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rmalWeb">
    <w:name w:val="Normal (Web)"/>
    <w:basedOn w:val="Normal"/>
    <w:rsid w:val="004F7D6A"/>
  </w:style>
  <w:style w:type="paragraph" w:styleId="BalloonText">
    <w:name w:val="Balloon Text"/>
    <w:basedOn w:val="Normal"/>
    <w:link w:val="BalloonTextChar"/>
    <w:rsid w:val="00C05931"/>
    <w:rPr>
      <w:rFonts w:ascii="Tahoma" w:eastAsia="MS Mincho" w:hAnsi="Tahoma"/>
      <w:i w:val="0"/>
      <w:iCs w:val="0"/>
      <w:sz w:val="16"/>
      <w:szCs w:val="16"/>
      <w:lang w:val="en-GB" w:eastAsia="ar-SA" w:bidi="ar-SA"/>
    </w:rPr>
  </w:style>
  <w:style w:type="character" w:customStyle="1" w:styleId="BalloonTextChar">
    <w:name w:val="Balloon Text Char"/>
    <w:link w:val="BalloonText"/>
    <w:rsid w:val="00C05931"/>
    <w:rPr>
      <w:rFonts w:ascii="Tahoma" w:eastAsia="MS Mincho" w:hAnsi="Tahoma" w:cs="Tahoma"/>
      <w:sz w:val="16"/>
      <w:szCs w:val="16"/>
      <w:lang w:val="en-GB" w:eastAsia="ar-SA"/>
    </w:rPr>
  </w:style>
  <w:style w:type="character" w:customStyle="1" w:styleId="gbps2">
    <w:name w:val="gbps2"/>
    <w:basedOn w:val="DefaultParagraphFont"/>
    <w:rsid w:val="009F542A"/>
  </w:style>
  <w:style w:type="character" w:styleId="Strong">
    <w:name w:val="Strong"/>
    <w:uiPriority w:val="22"/>
    <w:qFormat/>
    <w:rsid w:val="003A6B0E"/>
    <w:rPr>
      <w:b/>
      <w:bCs/>
      <w:spacing w:val="0"/>
    </w:rPr>
  </w:style>
  <w:style w:type="paragraph" w:customStyle="1" w:styleId="achievement-western">
    <w:name w:val="achievement-western"/>
    <w:basedOn w:val="Normal"/>
    <w:rsid w:val="001703F0"/>
  </w:style>
  <w:style w:type="character" w:customStyle="1" w:styleId="Heading2Char">
    <w:name w:val="Heading 2 Char"/>
    <w:link w:val="Heading2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1Char">
    <w:name w:val="Heading 1 Char"/>
    <w:link w:val="Heading1"/>
    <w:uiPriority w:val="9"/>
    <w:rsid w:val="003A6B0E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3Char">
    <w:name w:val="Heading 3 Char"/>
    <w:link w:val="Heading3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3A6B0E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3A6B0E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3A6B0E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3A6B0E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A6B0E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3A6B0E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0E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A6B0E"/>
    <w:rPr>
      <w:rFonts w:ascii="Cambria" w:eastAsia="Times New Roman" w:hAnsi="Cambria" w:cs="Times New Roman"/>
      <w:i/>
      <w:iCs/>
      <w:color w:val="622423"/>
      <w:sz w:val="24"/>
      <w:szCs w:val="24"/>
    </w:rPr>
  </w:style>
  <w:style w:type="paragraph" w:styleId="NoSpacing">
    <w:name w:val="No Spacing"/>
    <w:basedOn w:val="Normal"/>
    <w:uiPriority w:val="1"/>
    <w:qFormat/>
    <w:rsid w:val="003A6B0E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A6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6B0E"/>
    <w:rPr>
      <w:i w:val="0"/>
      <w:iCs w:val="0"/>
      <w:color w:val="943634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3A6B0E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0E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3A6B0E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3A6B0E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3A6B0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3A6B0E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3A6B0E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3A6B0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B0E"/>
    <w:pPr>
      <w:outlineLvl w:val="9"/>
    </w:pPr>
  </w:style>
  <w:style w:type="paragraph" w:customStyle="1" w:styleId="JobTitle">
    <w:name w:val="Job Title"/>
    <w:next w:val="Normal"/>
    <w:rsid w:val="00723D01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customStyle="1" w:styleId="NormalBookmanOldStyle">
    <w:name w:val="Normal + Bookman Old Style"/>
    <w:basedOn w:val="Normal"/>
    <w:rsid w:val="00723D01"/>
    <w:pPr>
      <w:suppressAutoHyphens/>
      <w:spacing w:after="0" w:line="240" w:lineRule="auto"/>
    </w:pPr>
    <w:rPr>
      <w:rFonts w:ascii="Bookman Old Style" w:hAnsi="Bookman Old Style"/>
      <w:i w:val="0"/>
      <w:iCs w:val="0"/>
      <w:sz w:val="24"/>
      <w:szCs w:val="24"/>
      <w:lang w:eastAsia="ar-SA" w:bidi="ar-SA"/>
    </w:rPr>
  </w:style>
  <w:style w:type="paragraph" w:customStyle="1" w:styleId="WW-Default">
    <w:name w:val="WW-Default"/>
    <w:rsid w:val="00C46B9E"/>
    <w:pPr>
      <w:widowControl w:val="0"/>
      <w:suppressAutoHyphens/>
      <w:autoSpaceDE w:val="0"/>
      <w:spacing w:line="360" w:lineRule="auto"/>
    </w:pPr>
    <w:rPr>
      <w:rFonts w:ascii="Verdana" w:eastAsia="Arial" w:hAnsi="Verdana" w:cs="Verdana"/>
      <w:color w:val="000000"/>
      <w:kern w:val="1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B5794F"/>
  </w:style>
  <w:style w:type="paragraph" w:customStyle="1" w:styleId="NoSpacing1">
    <w:name w:val="No Spacing1"/>
    <w:rsid w:val="00B7609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character" w:customStyle="1" w:styleId="tgc">
    <w:name w:val="_tgc"/>
    <w:basedOn w:val="DefaultParagraphFont"/>
    <w:rsid w:val="003C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Eldin Dalavai</vt:lpstr>
    </vt:vector>
  </TitlesOfParts>
  <Company>Microsoft Corporation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Eldin Dalavai</dc:title>
  <dc:subject/>
  <dc:creator>eldin</dc:creator>
  <cp:keywords/>
  <cp:lastModifiedBy>Ravi Shankar</cp:lastModifiedBy>
  <cp:revision>82</cp:revision>
  <cp:lastPrinted>2011-07-15T12:52:00Z</cp:lastPrinted>
  <dcterms:created xsi:type="dcterms:W3CDTF">2021-01-23T16:02:00Z</dcterms:created>
  <dcterms:modified xsi:type="dcterms:W3CDTF">2021-03-22T09:41:00Z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906644673</vt:i4>
  </property>
</Properties>
</file>